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65A839" w14:textId="7DC300E3" w:rsidR="00783805" w:rsidRDefault="00A26F65">
      <w:pPr>
        <w:rPr>
          <w:b/>
          <w:sz w:val="40"/>
          <w:szCs w:val="40"/>
        </w:rPr>
      </w:pPr>
      <w:r>
        <w:rPr>
          <w:rFonts w:ascii="Calibri" w:hAnsi="Calibri" w:cs="Calibri"/>
          <w:color w:val="00000A"/>
          <w:sz w:val="22"/>
          <w:szCs w:val="22"/>
        </w:rPr>
        <w:t xml:space="preserve">                           </w:t>
      </w:r>
      <w:r>
        <w:rPr>
          <w:b/>
          <w:sz w:val="40"/>
          <w:szCs w:val="40"/>
        </w:rPr>
        <w:t xml:space="preserve">  Visvesvaraya Technological University</w:t>
      </w:r>
    </w:p>
    <w:p w14:paraId="7679D737" w14:textId="77777777" w:rsidR="00783805" w:rsidRDefault="00A26F65">
      <w:r>
        <w:rPr>
          <w:b/>
          <w:sz w:val="40"/>
          <w:szCs w:val="40"/>
        </w:rPr>
        <w:t xml:space="preserve">                       Belagavi-590 018, Karnataka</w:t>
      </w:r>
    </w:p>
    <w:p w14:paraId="672A6659" w14:textId="77777777" w:rsidR="00783805" w:rsidRDefault="00783805"/>
    <w:p w14:paraId="750461BB" w14:textId="77777777" w:rsidR="00783805" w:rsidRDefault="00A26F65">
      <w:pPr>
        <w:rPr>
          <w:b/>
          <w:sz w:val="40"/>
          <w:szCs w:val="40"/>
        </w:rPr>
      </w:pPr>
      <w:r>
        <w:rPr>
          <w:b/>
          <w:sz w:val="40"/>
          <w:szCs w:val="40"/>
        </w:rPr>
        <w:t xml:space="preserve">                                       </w:t>
      </w:r>
      <w:r w:rsidR="00CE7275">
        <w:rPr>
          <w:noProof/>
          <w:lang w:val="en-US" w:eastAsia="en-US"/>
        </w:rPr>
        <w:drawing>
          <wp:inline distT="0" distB="0" distL="0" distR="0" wp14:anchorId="573CB0B8" wp14:editId="07777777">
            <wp:extent cx="1209675" cy="895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09675" cy="895350"/>
                    </a:xfrm>
                    <a:prstGeom prst="rect">
                      <a:avLst/>
                    </a:prstGeom>
                    <a:solidFill>
                      <a:srgbClr val="FFFFFF"/>
                    </a:solidFill>
                    <a:ln w="9525">
                      <a:noFill/>
                      <a:miter lim="800000"/>
                      <a:headEnd/>
                      <a:tailEnd/>
                    </a:ln>
                  </pic:spPr>
                </pic:pic>
              </a:graphicData>
            </a:graphic>
          </wp:inline>
        </w:drawing>
      </w:r>
    </w:p>
    <w:p w14:paraId="3B714235" w14:textId="77777777" w:rsidR="00783805" w:rsidRDefault="00A26F65">
      <w:r>
        <w:rPr>
          <w:b/>
          <w:sz w:val="40"/>
          <w:szCs w:val="40"/>
        </w:rPr>
        <w:t xml:space="preserve">                        </w:t>
      </w:r>
    </w:p>
    <w:p w14:paraId="148B6D5A" w14:textId="77777777" w:rsidR="00783805" w:rsidRDefault="00A26F65">
      <w:r>
        <w:t xml:space="preserve">                                                     </w:t>
      </w:r>
      <w:r>
        <w:rPr>
          <w:sz w:val="30"/>
          <w:szCs w:val="30"/>
        </w:rPr>
        <w:t>A Mini Project Report on</w:t>
      </w:r>
    </w:p>
    <w:p w14:paraId="0A37501D" w14:textId="77777777" w:rsidR="00783805" w:rsidRDefault="00783805"/>
    <w:p w14:paraId="5CD21014" w14:textId="2F137E96" w:rsidR="00783805" w:rsidRDefault="7713E712">
      <w:pPr>
        <w:jc w:val="center"/>
      </w:pPr>
      <w:r>
        <w:t xml:space="preserve">        </w:t>
      </w:r>
      <w:r w:rsidRPr="7713E712">
        <w:rPr>
          <w:b/>
          <w:bCs/>
          <w:sz w:val="44"/>
          <w:szCs w:val="44"/>
        </w:rPr>
        <w:t xml:space="preserve">“BLISS: </w:t>
      </w:r>
      <w:r w:rsidR="00150949">
        <w:rPr>
          <w:b/>
          <w:bCs/>
          <w:sz w:val="44"/>
          <w:szCs w:val="44"/>
        </w:rPr>
        <w:t>DTH</w:t>
      </w:r>
      <w:r w:rsidRPr="7713E712">
        <w:rPr>
          <w:b/>
          <w:bCs/>
          <w:sz w:val="36"/>
          <w:szCs w:val="36"/>
        </w:rPr>
        <w:t xml:space="preserve"> DATABASE</w:t>
      </w:r>
      <w:r w:rsidRPr="7713E712">
        <w:rPr>
          <w:b/>
          <w:bCs/>
          <w:sz w:val="44"/>
          <w:szCs w:val="44"/>
        </w:rPr>
        <w:t>”</w:t>
      </w:r>
    </w:p>
    <w:p w14:paraId="5DAB6C7B" w14:textId="77777777" w:rsidR="00783805" w:rsidRDefault="00783805"/>
    <w:p w14:paraId="61C231C7" w14:textId="3877C730" w:rsidR="00783805" w:rsidRDefault="7713E712" w:rsidP="7713E712">
      <w:pPr>
        <w:rPr>
          <w:b/>
          <w:bCs/>
          <w:sz w:val="40"/>
          <w:szCs w:val="40"/>
        </w:rPr>
      </w:pPr>
      <w:r w:rsidRPr="7713E712">
        <w:rPr>
          <w:b/>
          <w:bCs/>
          <w:sz w:val="28"/>
          <w:szCs w:val="28"/>
        </w:rPr>
        <w:t xml:space="preserve">         </w:t>
      </w:r>
      <w:r w:rsidRPr="7713E712">
        <w:rPr>
          <w:b/>
          <w:bCs/>
          <w:sz w:val="26"/>
          <w:szCs w:val="26"/>
        </w:rPr>
        <w:t>Mini</w:t>
      </w:r>
      <w:r w:rsidRPr="7713E712">
        <w:rPr>
          <w:sz w:val="26"/>
          <w:szCs w:val="26"/>
        </w:rPr>
        <w:t xml:space="preserve"> </w:t>
      </w:r>
      <w:r w:rsidRPr="7713E712">
        <w:rPr>
          <w:b/>
          <w:bCs/>
          <w:sz w:val="26"/>
          <w:szCs w:val="26"/>
        </w:rPr>
        <w:t xml:space="preserve">Project Report submitted in partial fulfilment of the requirement for the </w:t>
      </w:r>
      <w:r w:rsidRPr="7713E712">
        <w:rPr>
          <w:b/>
          <w:bCs/>
          <w:sz w:val="28"/>
          <w:szCs w:val="28"/>
        </w:rPr>
        <w:t xml:space="preserve">    </w:t>
      </w:r>
    </w:p>
    <w:p w14:paraId="22DE3566" w14:textId="4E7DAC7B" w:rsidR="00783805" w:rsidRDefault="7713E712" w:rsidP="7713E712">
      <w:pPr>
        <w:rPr>
          <w:b/>
          <w:bCs/>
          <w:sz w:val="40"/>
          <w:szCs w:val="40"/>
        </w:rPr>
      </w:pPr>
      <w:r w:rsidRPr="7713E712">
        <w:rPr>
          <w:b/>
          <w:bCs/>
          <w:sz w:val="40"/>
          <w:szCs w:val="40"/>
        </w:rPr>
        <w:t xml:space="preserve">                           </w:t>
      </w:r>
      <w:r w:rsidRPr="7713E712">
        <w:rPr>
          <w:b/>
          <w:bCs/>
          <w:sz w:val="28"/>
          <w:szCs w:val="28"/>
        </w:rPr>
        <w:t>Database Applications Lab [17CSL58]</w:t>
      </w:r>
    </w:p>
    <w:p w14:paraId="4E5FCD76" w14:textId="77777777" w:rsidR="00783805" w:rsidRDefault="00A26F65">
      <w:pPr>
        <w:rPr>
          <w:b/>
          <w:sz w:val="40"/>
          <w:szCs w:val="40"/>
        </w:rPr>
      </w:pPr>
      <w:r>
        <w:rPr>
          <w:b/>
          <w:sz w:val="40"/>
          <w:szCs w:val="40"/>
        </w:rPr>
        <w:t xml:space="preserve">                              Bachelor of Engineering</w:t>
      </w:r>
    </w:p>
    <w:p w14:paraId="6FC84E87" w14:textId="77777777" w:rsidR="00783805" w:rsidRDefault="00A26F65">
      <w:pPr>
        <w:rPr>
          <w:b/>
          <w:sz w:val="40"/>
          <w:szCs w:val="40"/>
        </w:rPr>
      </w:pPr>
      <w:r>
        <w:rPr>
          <w:b/>
          <w:sz w:val="40"/>
          <w:szCs w:val="40"/>
        </w:rPr>
        <w:t xml:space="preserve">                                              in</w:t>
      </w:r>
    </w:p>
    <w:p w14:paraId="51A10BCD" w14:textId="77777777" w:rsidR="00783805" w:rsidRDefault="00A26F65">
      <w:pPr>
        <w:rPr>
          <w:b/>
          <w:sz w:val="40"/>
          <w:szCs w:val="40"/>
        </w:rPr>
      </w:pPr>
      <w:r>
        <w:rPr>
          <w:b/>
          <w:sz w:val="40"/>
          <w:szCs w:val="40"/>
        </w:rPr>
        <w:t xml:space="preserve">                       </w:t>
      </w:r>
      <w:r>
        <w:t xml:space="preserve"> </w:t>
      </w:r>
      <w:r>
        <w:rPr>
          <w:b/>
          <w:bCs/>
          <w:sz w:val="36"/>
          <w:szCs w:val="36"/>
        </w:rPr>
        <w:t>Computer Science and Engineering</w:t>
      </w:r>
    </w:p>
    <w:p w14:paraId="02EB378F" w14:textId="77777777" w:rsidR="00783805" w:rsidRDefault="00783805">
      <w:pPr>
        <w:rPr>
          <w:b/>
          <w:sz w:val="40"/>
          <w:szCs w:val="40"/>
        </w:rPr>
      </w:pPr>
    </w:p>
    <w:p w14:paraId="1D0EC764" w14:textId="77777777" w:rsidR="00783805" w:rsidRDefault="00A26F65">
      <w:pPr>
        <w:rPr>
          <w:b/>
          <w:bCs/>
          <w:sz w:val="32"/>
          <w:szCs w:val="32"/>
        </w:rPr>
      </w:pPr>
      <w:r>
        <w:rPr>
          <w:b/>
          <w:sz w:val="40"/>
          <w:szCs w:val="40"/>
        </w:rPr>
        <w:t xml:space="preserve">                                   </w:t>
      </w:r>
      <w:r>
        <w:t xml:space="preserve">      </w:t>
      </w:r>
      <w:r>
        <w:rPr>
          <w:b/>
          <w:bCs/>
          <w:sz w:val="32"/>
          <w:szCs w:val="32"/>
        </w:rPr>
        <w:t>Submitted by</w:t>
      </w:r>
    </w:p>
    <w:p w14:paraId="66B110AF" w14:textId="26E6838F" w:rsidR="00783805" w:rsidRDefault="7713E712" w:rsidP="7713E712">
      <w:pPr>
        <w:rPr>
          <w:b/>
          <w:bCs/>
          <w:sz w:val="32"/>
          <w:szCs w:val="32"/>
        </w:rPr>
      </w:pPr>
      <w:r w:rsidRPr="7713E712">
        <w:rPr>
          <w:b/>
          <w:bCs/>
          <w:sz w:val="32"/>
          <w:szCs w:val="32"/>
        </w:rPr>
        <w:t xml:space="preserve">                                      </w:t>
      </w:r>
      <w:r w:rsidR="00E7222B">
        <w:rPr>
          <w:b/>
          <w:bCs/>
          <w:sz w:val="32"/>
          <w:szCs w:val="32"/>
        </w:rPr>
        <w:t>Shreyas Nadig</w:t>
      </w:r>
      <w:r w:rsidRPr="7713E712">
        <w:rPr>
          <w:b/>
          <w:bCs/>
          <w:sz w:val="32"/>
          <w:szCs w:val="32"/>
        </w:rPr>
        <w:t xml:space="preserve"> [1JT17CS0</w:t>
      </w:r>
      <w:r w:rsidR="00E7222B">
        <w:rPr>
          <w:b/>
          <w:bCs/>
          <w:sz w:val="32"/>
          <w:szCs w:val="32"/>
        </w:rPr>
        <w:t>42</w:t>
      </w:r>
      <w:r w:rsidRPr="7713E712">
        <w:rPr>
          <w:b/>
          <w:bCs/>
          <w:sz w:val="32"/>
          <w:szCs w:val="32"/>
        </w:rPr>
        <w:t>]</w:t>
      </w:r>
    </w:p>
    <w:p w14:paraId="18EC0DFD" w14:textId="2DF62B6D" w:rsidR="00783805" w:rsidRDefault="00E7222B" w:rsidP="7713E712">
      <w:pPr>
        <w:ind w:left="2880"/>
        <w:rPr>
          <w:b/>
          <w:bCs/>
          <w:sz w:val="32"/>
          <w:szCs w:val="32"/>
        </w:rPr>
      </w:pPr>
      <w:r>
        <w:rPr>
          <w:b/>
          <w:bCs/>
          <w:sz w:val="32"/>
          <w:szCs w:val="32"/>
        </w:rPr>
        <w:t xml:space="preserve">  Surya G</w:t>
      </w:r>
      <w:r>
        <w:rPr>
          <w:b/>
          <w:bCs/>
          <w:sz w:val="32"/>
          <w:szCs w:val="32"/>
        </w:rPr>
        <w:tab/>
        <w:t xml:space="preserve"> </w:t>
      </w:r>
      <w:r w:rsidR="7713E712" w:rsidRPr="7713E712">
        <w:rPr>
          <w:b/>
          <w:bCs/>
          <w:sz w:val="32"/>
          <w:szCs w:val="32"/>
        </w:rPr>
        <w:t>[1JT17CS05</w:t>
      </w:r>
      <w:r>
        <w:rPr>
          <w:b/>
          <w:bCs/>
          <w:sz w:val="32"/>
          <w:szCs w:val="32"/>
        </w:rPr>
        <w:t>0</w:t>
      </w:r>
      <w:r w:rsidR="7713E712" w:rsidRPr="7713E712">
        <w:rPr>
          <w:b/>
          <w:bCs/>
          <w:sz w:val="32"/>
          <w:szCs w:val="32"/>
        </w:rPr>
        <w:t xml:space="preserve">]                                  </w:t>
      </w:r>
    </w:p>
    <w:p w14:paraId="6812DB30" w14:textId="77777777" w:rsidR="00783805" w:rsidRDefault="00CE7275">
      <w:pPr>
        <w:rPr>
          <w:b/>
          <w:bCs/>
          <w:sz w:val="32"/>
          <w:szCs w:val="32"/>
        </w:rPr>
      </w:pPr>
      <w:r>
        <w:rPr>
          <w:noProof/>
          <w:lang w:val="en-US" w:eastAsia="en-US"/>
        </w:rPr>
        <w:drawing>
          <wp:anchor distT="0" distB="0" distL="114935" distR="114935" simplePos="0" relativeHeight="251651584" behindDoc="0" locked="0" layoutInCell="1" allowOverlap="1" wp14:anchorId="01D2FA18" wp14:editId="07777777">
            <wp:simplePos x="0" y="0"/>
            <wp:positionH relativeFrom="column">
              <wp:posOffset>2202815</wp:posOffset>
            </wp:positionH>
            <wp:positionV relativeFrom="paragraph">
              <wp:posOffset>104140</wp:posOffset>
            </wp:positionV>
            <wp:extent cx="1502410" cy="1078230"/>
            <wp:effectExtent l="1905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502410" cy="1078230"/>
                    </a:xfrm>
                    <a:prstGeom prst="rect">
                      <a:avLst/>
                    </a:prstGeom>
                    <a:solidFill>
                      <a:srgbClr val="FFFFFF"/>
                    </a:solidFill>
                    <a:ln w="9525">
                      <a:noFill/>
                      <a:miter lim="800000"/>
                      <a:headEnd/>
                      <a:tailEnd/>
                    </a:ln>
                  </pic:spPr>
                </pic:pic>
              </a:graphicData>
            </a:graphic>
          </wp:anchor>
        </w:drawing>
      </w:r>
      <w:r w:rsidR="00A26F65">
        <w:t xml:space="preserve">                                           </w:t>
      </w:r>
    </w:p>
    <w:p w14:paraId="76448ACC" w14:textId="77777777" w:rsidR="00783805" w:rsidRDefault="00A26F65">
      <w:pPr>
        <w:rPr>
          <w:b/>
          <w:bCs/>
          <w:sz w:val="32"/>
          <w:szCs w:val="32"/>
        </w:rPr>
      </w:pPr>
      <w:r>
        <w:rPr>
          <w:b/>
          <w:bCs/>
          <w:sz w:val="32"/>
          <w:szCs w:val="32"/>
        </w:rPr>
        <w:t xml:space="preserve">                                        </w:t>
      </w:r>
    </w:p>
    <w:p w14:paraId="2F0DDD35" w14:textId="77777777" w:rsidR="00783805" w:rsidRDefault="00A26F65">
      <w:pPr>
        <w:rPr>
          <w:b/>
          <w:bCs/>
          <w:sz w:val="32"/>
          <w:szCs w:val="32"/>
        </w:rPr>
      </w:pPr>
      <w:r>
        <w:rPr>
          <w:b/>
          <w:bCs/>
          <w:sz w:val="32"/>
          <w:szCs w:val="32"/>
        </w:rPr>
        <w:t xml:space="preserve">          </w:t>
      </w:r>
    </w:p>
    <w:p w14:paraId="0DFAE634" w14:textId="77777777" w:rsidR="00783805" w:rsidRDefault="00A26F65">
      <w:pPr>
        <w:rPr>
          <w:b/>
          <w:bCs/>
          <w:sz w:val="32"/>
          <w:szCs w:val="32"/>
        </w:rPr>
      </w:pPr>
      <w:r>
        <w:rPr>
          <w:b/>
          <w:bCs/>
          <w:sz w:val="32"/>
          <w:szCs w:val="32"/>
        </w:rPr>
        <w:t xml:space="preserve">  </w:t>
      </w:r>
    </w:p>
    <w:p w14:paraId="6A05A809" w14:textId="77777777" w:rsidR="00783805" w:rsidRDefault="00783805">
      <w:pPr>
        <w:rPr>
          <w:b/>
          <w:bCs/>
          <w:sz w:val="32"/>
          <w:szCs w:val="32"/>
        </w:rPr>
      </w:pPr>
    </w:p>
    <w:p w14:paraId="5A39BBE3" w14:textId="77777777" w:rsidR="00783805" w:rsidRDefault="00783805">
      <w:pPr>
        <w:rPr>
          <w:b/>
          <w:bCs/>
          <w:sz w:val="32"/>
          <w:szCs w:val="32"/>
        </w:rPr>
      </w:pPr>
    </w:p>
    <w:p w14:paraId="68979320" w14:textId="77777777" w:rsidR="00783805" w:rsidRDefault="00A26F65">
      <w:pPr>
        <w:jc w:val="center"/>
        <w:rPr>
          <w:b/>
          <w:sz w:val="40"/>
          <w:szCs w:val="40"/>
        </w:rPr>
      </w:pPr>
      <w:r>
        <w:rPr>
          <w:b/>
          <w:sz w:val="40"/>
          <w:szCs w:val="40"/>
        </w:rPr>
        <w:t>Department of Computer Science and Engineering</w:t>
      </w:r>
    </w:p>
    <w:p w14:paraId="220619FA" w14:textId="77777777" w:rsidR="00783805" w:rsidRDefault="00A26F65">
      <w:pPr>
        <w:jc w:val="center"/>
        <w:rPr>
          <w:b/>
          <w:bCs/>
          <w:sz w:val="40"/>
          <w:szCs w:val="40"/>
        </w:rPr>
      </w:pPr>
      <w:r>
        <w:rPr>
          <w:b/>
          <w:sz w:val="40"/>
          <w:szCs w:val="40"/>
        </w:rPr>
        <w:t>Jyothy Institute of Technology</w:t>
      </w:r>
    </w:p>
    <w:p w14:paraId="57C9D2E0" w14:textId="77777777" w:rsidR="00783805" w:rsidRDefault="00A26F65">
      <w:pPr>
        <w:jc w:val="center"/>
        <w:rPr>
          <w:b/>
          <w:sz w:val="36"/>
          <w:szCs w:val="36"/>
        </w:rPr>
      </w:pPr>
      <w:r>
        <w:rPr>
          <w:b/>
          <w:bCs/>
          <w:sz w:val="40"/>
          <w:szCs w:val="40"/>
        </w:rPr>
        <w:t>Tataguni, Bengaluru-560082</w:t>
      </w:r>
    </w:p>
    <w:p w14:paraId="41C8F396" w14:textId="77777777" w:rsidR="00783805" w:rsidRDefault="00783805">
      <w:pPr>
        <w:rPr>
          <w:b/>
          <w:sz w:val="36"/>
          <w:szCs w:val="36"/>
        </w:rPr>
      </w:pPr>
    </w:p>
    <w:p w14:paraId="236B45BA" w14:textId="77777777" w:rsidR="00783805" w:rsidRDefault="00A26F65">
      <w:pPr>
        <w:rPr>
          <w:b/>
          <w:sz w:val="40"/>
          <w:szCs w:val="40"/>
        </w:rPr>
      </w:pPr>
      <w:r>
        <w:rPr>
          <w:b/>
          <w:sz w:val="40"/>
          <w:szCs w:val="40"/>
        </w:rPr>
        <w:t xml:space="preserve">                    </w:t>
      </w:r>
    </w:p>
    <w:p w14:paraId="72A3D3EC" w14:textId="77777777" w:rsidR="00783805" w:rsidRDefault="00783805">
      <w:pPr>
        <w:rPr>
          <w:b/>
          <w:sz w:val="40"/>
          <w:szCs w:val="40"/>
        </w:rPr>
      </w:pPr>
    </w:p>
    <w:p w14:paraId="0D0B940D" w14:textId="77777777" w:rsidR="00783805" w:rsidRDefault="00783805">
      <w:pPr>
        <w:rPr>
          <w:b/>
          <w:sz w:val="40"/>
          <w:szCs w:val="40"/>
        </w:rPr>
      </w:pPr>
    </w:p>
    <w:p w14:paraId="0E27B00A" w14:textId="77777777" w:rsidR="00783805" w:rsidRDefault="00783805">
      <w:pPr>
        <w:rPr>
          <w:b/>
          <w:sz w:val="40"/>
          <w:szCs w:val="40"/>
        </w:rPr>
      </w:pPr>
    </w:p>
    <w:p w14:paraId="60061E4C" w14:textId="77777777" w:rsidR="00783805" w:rsidRDefault="00783805">
      <w:pPr>
        <w:rPr>
          <w:b/>
          <w:sz w:val="40"/>
          <w:szCs w:val="40"/>
        </w:rPr>
      </w:pPr>
    </w:p>
    <w:p w14:paraId="44EAFD9C" w14:textId="77777777" w:rsidR="00783805" w:rsidRDefault="00783805">
      <w:pPr>
        <w:sectPr w:rsidR="00783805" w:rsidSect="00737A85">
          <w:pgSz w:w="11906" w:h="16838"/>
          <w:pgMar w:top="1440" w:right="1006" w:bottom="708" w:left="1183" w:header="720" w:footer="720" w:gutter="0"/>
          <w:pgBorders w:offsetFrom="page">
            <w:top w:val="double" w:sz="4" w:space="24" w:color="auto"/>
            <w:left w:val="double" w:sz="4" w:space="24" w:color="auto"/>
            <w:bottom w:val="double" w:sz="4" w:space="24" w:color="auto"/>
            <w:right w:val="double" w:sz="4" w:space="24" w:color="auto"/>
          </w:pgBorders>
          <w:cols w:space="720"/>
          <w:docGrid w:linePitch="600" w:charSpace="32768"/>
        </w:sectPr>
      </w:pPr>
    </w:p>
    <w:p w14:paraId="18820A89" w14:textId="77777777" w:rsidR="00783805" w:rsidRDefault="00A26F65">
      <w:pPr>
        <w:jc w:val="center"/>
        <w:rPr>
          <w:b/>
          <w:bCs/>
          <w:sz w:val="40"/>
          <w:szCs w:val="40"/>
        </w:rPr>
      </w:pPr>
      <w:r>
        <w:rPr>
          <w:b/>
          <w:sz w:val="40"/>
          <w:szCs w:val="40"/>
        </w:rPr>
        <w:lastRenderedPageBreak/>
        <w:t xml:space="preserve">Jyothy Institute of Technology </w:t>
      </w:r>
    </w:p>
    <w:p w14:paraId="2F07C21C" w14:textId="77777777" w:rsidR="00783805" w:rsidRDefault="00A26F65">
      <w:pPr>
        <w:jc w:val="center"/>
        <w:rPr>
          <w:b/>
          <w:bCs/>
          <w:sz w:val="36"/>
          <w:szCs w:val="36"/>
        </w:rPr>
      </w:pPr>
      <w:r>
        <w:rPr>
          <w:b/>
          <w:bCs/>
          <w:sz w:val="40"/>
          <w:szCs w:val="40"/>
        </w:rPr>
        <w:t xml:space="preserve">   </w:t>
      </w:r>
      <w:r>
        <w:rPr>
          <w:b/>
          <w:bCs/>
          <w:sz w:val="36"/>
          <w:szCs w:val="36"/>
        </w:rPr>
        <w:t xml:space="preserve">Tataguni, Bengaluru-560082 </w:t>
      </w:r>
    </w:p>
    <w:p w14:paraId="3EC24C6A" w14:textId="77777777" w:rsidR="00783805" w:rsidRDefault="00A26F65">
      <w:pPr>
        <w:jc w:val="center"/>
        <w:rPr>
          <w:b/>
          <w:bCs/>
          <w:sz w:val="36"/>
          <w:szCs w:val="36"/>
        </w:rPr>
      </w:pPr>
      <w:r>
        <w:rPr>
          <w:b/>
          <w:bCs/>
          <w:sz w:val="36"/>
          <w:szCs w:val="36"/>
        </w:rPr>
        <w:t xml:space="preserve">    Department of Computer Science and Engineering</w:t>
      </w:r>
    </w:p>
    <w:p w14:paraId="4B94D5A5" w14:textId="77777777" w:rsidR="00783805" w:rsidRDefault="00783805">
      <w:pPr>
        <w:jc w:val="center"/>
        <w:rPr>
          <w:b/>
          <w:bCs/>
          <w:sz w:val="36"/>
          <w:szCs w:val="36"/>
        </w:rPr>
      </w:pPr>
    </w:p>
    <w:p w14:paraId="55EFCB95" w14:textId="77777777" w:rsidR="00783805" w:rsidRDefault="00CE7275">
      <w:pPr>
        <w:jc w:val="center"/>
        <w:rPr>
          <w:b/>
          <w:bCs/>
          <w:sz w:val="36"/>
          <w:szCs w:val="36"/>
          <w:lang w:val="en-US"/>
        </w:rPr>
      </w:pPr>
      <w:r>
        <w:rPr>
          <w:noProof/>
          <w:lang w:val="en-US" w:eastAsia="en-US"/>
        </w:rPr>
        <w:drawing>
          <wp:anchor distT="0" distB="0" distL="114935" distR="114935" simplePos="0" relativeHeight="251652608" behindDoc="0" locked="0" layoutInCell="1" allowOverlap="1" wp14:anchorId="416734CA" wp14:editId="07777777">
            <wp:simplePos x="0" y="0"/>
            <wp:positionH relativeFrom="column">
              <wp:posOffset>2167255</wp:posOffset>
            </wp:positionH>
            <wp:positionV relativeFrom="paragraph">
              <wp:posOffset>23495</wp:posOffset>
            </wp:positionV>
            <wp:extent cx="1502410" cy="1078230"/>
            <wp:effectExtent l="1905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02410" cy="1078230"/>
                    </a:xfrm>
                    <a:prstGeom prst="rect">
                      <a:avLst/>
                    </a:prstGeom>
                    <a:solidFill>
                      <a:srgbClr val="FFFFFF"/>
                    </a:solidFill>
                    <a:ln w="9525">
                      <a:noFill/>
                      <a:miter lim="800000"/>
                      <a:headEnd/>
                      <a:tailEnd/>
                    </a:ln>
                  </pic:spPr>
                </pic:pic>
              </a:graphicData>
            </a:graphic>
          </wp:anchor>
        </w:drawing>
      </w:r>
    </w:p>
    <w:p w14:paraId="3DEEC669" w14:textId="77777777" w:rsidR="00783805" w:rsidRDefault="00783805">
      <w:pPr>
        <w:jc w:val="center"/>
        <w:rPr>
          <w:b/>
          <w:bCs/>
          <w:sz w:val="36"/>
          <w:szCs w:val="36"/>
        </w:rPr>
      </w:pPr>
    </w:p>
    <w:p w14:paraId="3656B9AB" w14:textId="77777777" w:rsidR="00783805" w:rsidRDefault="00783805">
      <w:pPr>
        <w:jc w:val="center"/>
        <w:rPr>
          <w:b/>
          <w:bCs/>
          <w:sz w:val="36"/>
          <w:szCs w:val="36"/>
        </w:rPr>
      </w:pPr>
    </w:p>
    <w:p w14:paraId="45FB0818" w14:textId="77777777" w:rsidR="00783805" w:rsidRDefault="00783805">
      <w:pPr>
        <w:jc w:val="center"/>
        <w:rPr>
          <w:b/>
          <w:bCs/>
          <w:sz w:val="36"/>
          <w:szCs w:val="36"/>
        </w:rPr>
      </w:pPr>
    </w:p>
    <w:p w14:paraId="173412A1" w14:textId="77777777" w:rsidR="00783805" w:rsidRDefault="00A26F65">
      <w:pPr>
        <w:tabs>
          <w:tab w:val="left" w:pos="6150"/>
        </w:tabs>
        <w:rPr>
          <w:b/>
          <w:bCs/>
          <w:sz w:val="36"/>
          <w:szCs w:val="36"/>
        </w:rPr>
      </w:pPr>
      <w:r>
        <w:rPr>
          <w:b/>
          <w:bCs/>
          <w:sz w:val="36"/>
          <w:szCs w:val="36"/>
        </w:rPr>
        <w:t xml:space="preserve">                                        </w:t>
      </w:r>
      <w:r>
        <w:rPr>
          <w:b/>
          <w:bCs/>
          <w:sz w:val="36"/>
          <w:szCs w:val="36"/>
        </w:rPr>
        <w:tab/>
      </w:r>
    </w:p>
    <w:p w14:paraId="2DFD883D" w14:textId="77777777" w:rsidR="00783805" w:rsidRDefault="00A26F65">
      <w:pPr>
        <w:tabs>
          <w:tab w:val="left" w:pos="6150"/>
        </w:tabs>
        <w:rPr>
          <w:sz w:val="28"/>
          <w:szCs w:val="28"/>
        </w:rPr>
      </w:pPr>
      <w:r>
        <w:rPr>
          <w:b/>
          <w:bCs/>
          <w:sz w:val="36"/>
          <w:szCs w:val="36"/>
        </w:rPr>
        <w:t xml:space="preserve">                                 </w:t>
      </w:r>
      <w:r>
        <w:rPr>
          <w:b/>
          <w:bCs/>
          <w:sz w:val="40"/>
          <w:szCs w:val="40"/>
        </w:rPr>
        <w:t>CERTIFICATE</w:t>
      </w:r>
    </w:p>
    <w:p w14:paraId="7E7C4CB3" w14:textId="4E340E99" w:rsidR="00783805" w:rsidRDefault="7713E712" w:rsidP="7713E712">
      <w:pPr>
        <w:tabs>
          <w:tab w:val="left" w:pos="6150"/>
        </w:tabs>
        <w:jc w:val="both"/>
        <w:rPr>
          <w:sz w:val="28"/>
          <w:szCs w:val="28"/>
        </w:rPr>
      </w:pPr>
      <w:r w:rsidRPr="7713E712">
        <w:rPr>
          <w:sz w:val="28"/>
          <w:szCs w:val="28"/>
        </w:rPr>
        <w:t xml:space="preserve">Certified that the mini project work entitled </w:t>
      </w:r>
      <w:r w:rsidRPr="7713E712">
        <w:rPr>
          <w:b/>
          <w:bCs/>
          <w:sz w:val="28"/>
          <w:szCs w:val="28"/>
        </w:rPr>
        <w:t xml:space="preserve">“Music Streaming Database” </w:t>
      </w:r>
      <w:r w:rsidRPr="7713E712">
        <w:rPr>
          <w:sz w:val="28"/>
          <w:szCs w:val="28"/>
        </w:rPr>
        <w:t xml:space="preserve">carried out by </w:t>
      </w:r>
      <w:r w:rsidR="00C16BE4">
        <w:rPr>
          <w:b/>
          <w:bCs/>
          <w:sz w:val="32"/>
          <w:szCs w:val="32"/>
        </w:rPr>
        <w:t>Shreyas Nadig</w:t>
      </w:r>
      <w:r w:rsidRPr="7713E712">
        <w:rPr>
          <w:b/>
          <w:bCs/>
          <w:sz w:val="32"/>
          <w:szCs w:val="32"/>
        </w:rPr>
        <w:t xml:space="preserve"> [1JT17CS</w:t>
      </w:r>
      <w:r w:rsidR="00C16BE4">
        <w:rPr>
          <w:b/>
          <w:bCs/>
          <w:sz w:val="32"/>
          <w:szCs w:val="32"/>
        </w:rPr>
        <w:t>042</w:t>
      </w:r>
      <w:r w:rsidRPr="7713E712">
        <w:rPr>
          <w:b/>
          <w:bCs/>
          <w:sz w:val="32"/>
          <w:szCs w:val="32"/>
        </w:rPr>
        <w:t xml:space="preserve">] &amp; </w:t>
      </w:r>
      <w:r w:rsidR="00C16BE4">
        <w:rPr>
          <w:b/>
          <w:bCs/>
          <w:sz w:val="32"/>
          <w:szCs w:val="32"/>
        </w:rPr>
        <w:t>Surya G</w:t>
      </w:r>
      <w:r w:rsidR="007847C6">
        <w:rPr>
          <w:b/>
          <w:bCs/>
          <w:sz w:val="32"/>
          <w:szCs w:val="32"/>
        </w:rPr>
        <w:t xml:space="preserve"> </w:t>
      </w:r>
      <w:r w:rsidRPr="7713E712">
        <w:rPr>
          <w:b/>
          <w:bCs/>
          <w:sz w:val="32"/>
          <w:szCs w:val="32"/>
        </w:rPr>
        <w:t>[1JT17CS05</w:t>
      </w:r>
      <w:r w:rsidR="00C16BE4">
        <w:rPr>
          <w:b/>
          <w:bCs/>
          <w:sz w:val="32"/>
          <w:szCs w:val="32"/>
        </w:rPr>
        <w:t>0</w:t>
      </w:r>
      <w:r w:rsidRPr="7713E712">
        <w:rPr>
          <w:b/>
          <w:bCs/>
          <w:sz w:val="32"/>
          <w:szCs w:val="32"/>
        </w:rPr>
        <w:t>]</w:t>
      </w:r>
      <w:r w:rsidR="00EA5C65">
        <w:rPr>
          <w:sz w:val="28"/>
          <w:szCs w:val="28"/>
        </w:rPr>
        <w:t xml:space="preserve"> Bonafide</w:t>
      </w:r>
      <w:r w:rsidRPr="7713E712">
        <w:rPr>
          <w:sz w:val="28"/>
          <w:szCs w:val="28"/>
        </w:rPr>
        <w:t xml:space="preserve"> student of Jyothy Institute of Technology, in partial fulfilment for the award of </w:t>
      </w:r>
      <w:r w:rsidRPr="7713E712">
        <w:rPr>
          <w:b/>
          <w:bCs/>
          <w:sz w:val="28"/>
          <w:szCs w:val="28"/>
        </w:rPr>
        <w:t xml:space="preserve">Bachelor of Engineering </w:t>
      </w:r>
      <w:r w:rsidRPr="7713E712">
        <w:rPr>
          <w:sz w:val="28"/>
          <w:szCs w:val="28"/>
        </w:rPr>
        <w:t xml:space="preserve">in </w:t>
      </w:r>
      <w:r w:rsidRPr="7713E712">
        <w:rPr>
          <w:b/>
          <w:bCs/>
          <w:sz w:val="28"/>
          <w:szCs w:val="28"/>
        </w:rPr>
        <w:t xml:space="preserve">Computer Science and Engineering </w:t>
      </w:r>
      <w:r w:rsidRPr="7713E712">
        <w:rPr>
          <w:sz w:val="28"/>
          <w:szCs w:val="28"/>
        </w:rPr>
        <w:t xml:space="preserve">department of the </w:t>
      </w:r>
      <w:r w:rsidRPr="7713E712">
        <w:rPr>
          <w:b/>
          <w:bCs/>
          <w:sz w:val="28"/>
          <w:szCs w:val="28"/>
        </w:rPr>
        <w:t xml:space="preserve">Visvesvaraya Technological University, Belagavi </w:t>
      </w:r>
      <w:r w:rsidRPr="7713E712">
        <w:rPr>
          <w:sz w:val="28"/>
          <w:szCs w:val="28"/>
        </w:rPr>
        <w:t xml:space="preserve">during the year </w:t>
      </w:r>
      <w:r w:rsidRPr="7713E712">
        <w:rPr>
          <w:b/>
          <w:bCs/>
          <w:sz w:val="28"/>
          <w:szCs w:val="28"/>
        </w:rPr>
        <w:t>2019-2020</w:t>
      </w:r>
      <w:r w:rsidRPr="7713E712">
        <w:rPr>
          <w:sz w:val="28"/>
          <w:szCs w:val="28"/>
        </w:rPr>
        <w:t>.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14:paraId="049F31CB" w14:textId="77777777" w:rsidR="00783805" w:rsidRDefault="00783805">
      <w:pPr>
        <w:tabs>
          <w:tab w:val="left" w:pos="6150"/>
        </w:tabs>
        <w:rPr>
          <w:sz w:val="28"/>
          <w:szCs w:val="28"/>
        </w:rPr>
      </w:pPr>
    </w:p>
    <w:p w14:paraId="53128261" w14:textId="77777777" w:rsidR="00783805" w:rsidRDefault="00783805">
      <w:pPr>
        <w:tabs>
          <w:tab w:val="left" w:pos="6150"/>
        </w:tabs>
        <w:rPr>
          <w:sz w:val="28"/>
          <w:szCs w:val="28"/>
        </w:rPr>
      </w:pPr>
    </w:p>
    <w:p w14:paraId="1AAC0DE7" w14:textId="77777777" w:rsidR="009D714C" w:rsidRDefault="7713E712">
      <w:r w:rsidRPr="7713E712">
        <w:rPr>
          <w:b/>
          <w:bCs/>
        </w:rPr>
        <w:t>Dr. Prabhanjan S</w:t>
      </w:r>
    </w:p>
    <w:p w14:paraId="51037FEF" w14:textId="77777777" w:rsidR="00D7508F" w:rsidRDefault="7713E712">
      <w:r>
        <w:t>Professor and HOD</w:t>
      </w:r>
    </w:p>
    <w:p w14:paraId="4B73EB9E" w14:textId="2B8D112C" w:rsidR="00783805" w:rsidRDefault="00D7508F">
      <w:r>
        <w:t>Dept. of CSE</w:t>
      </w:r>
      <w:r w:rsidR="00A26F65">
        <w:tab/>
      </w:r>
    </w:p>
    <w:p w14:paraId="62486C05" w14:textId="77777777" w:rsidR="00783805" w:rsidRDefault="00783805"/>
    <w:p w14:paraId="4101652C" w14:textId="77777777" w:rsidR="00783805" w:rsidRDefault="00A26F65">
      <w:pPr>
        <w:tabs>
          <w:tab w:val="left" w:pos="6648"/>
        </w:tabs>
      </w:pPr>
      <w:r>
        <w:tab/>
      </w:r>
    </w:p>
    <w:p w14:paraId="61DD5261" w14:textId="59AD3B6C" w:rsidR="00783805" w:rsidRDefault="00A26F65">
      <w:r>
        <w:t xml:space="preserve">External Viva Examiner                                                               Signature with </w:t>
      </w:r>
      <w:r w:rsidR="00F042D0">
        <w:t>Date:</w:t>
      </w:r>
      <w:r>
        <w:t xml:space="preserve">                                                                                      </w:t>
      </w:r>
    </w:p>
    <w:p w14:paraId="4B99056E" w14:textId="77777777" w:rsidR="00783805" w:rsidRDefault="00783805">
      <w:pPr>
        <w:pStyle w:val="ListParagraph"/>
        <w:numPr>
          <w:ilvl w:val="0"/>
          <w:numId w:val="3"/>
        </w:numPr>
      </w:pPr>
    </w:p>
    <w:p w14:paraId="1299C43A" w14:textId="77777777" w:rsidR="00783805" w:rsidRDefault="00783805">
      <w:pPr>
        <w:pStyle w:val="ListParagraph"/>
        <w:numPr>
          <w:ilvl w:val="0"/>
          <w:numId w:val="3"/>
        </w:numPr>
      </w:pPr>
    </w:p>
    <w:p w14:paraId="4DDBEF00" w14:textId="77777777" w:rsidR="00783805" w:rsidRDefault="00783805"/>
    <w:p w14:paraId="3461D779" w14:textId="77777777" w:rsidR="00783805" w:rsidRDefault="00783805"/>
    <w:p w14:paraId="3CF2D8B6" w14:textId="77777777" w:rsidR="00783805" w:rsidRDefault="00783805"/>
    <w:p w14:paraId="0FB78278" w14:textId="77777777" w:rsidR="00783805" w:rsidRDefault="00783805"/>
    <w:p w14:paraId="1FC39945" w14:textId="77777777" w:rsidR="00783805" w:rsidRDefault="00783805"/>
    <w:p w14:paraId="0562CB0E" w14:textId="77777777" w:rsidR="00783805" w:rsidRDefault="00783805"/>
    <w:p w14:paraId="34CE0A41" w14:textId="77777777" w:rsidR="00783805" w:rsidRDefault="00783805"/>
    <w:p w14:paraId="62EBF3C5" w14:textId="77777777" w:rsidR="00783805" w:rsidRDefault="00783805"/>
    <w:p w14:paraId="6D98A12B" w14:textId="77777777" w:rsidR="00783805" w:rsidRDefault="00783805"/>
    <w:p w14:paraId="2946DB82" w14:textId="77777777" w:rsidR="00783805" w:rsidRDefault="00783805"/>
    <w:p w14:paraId="5997CC1D" w14:textId="77777777" w:rsidR="00783805" w:rsidRDefault="00783805"/>
    <w:p w14:paraId="110FFD37" w14:textId="77777777" w:rsidR="00783805" w:rsidRDefault="00783805"/>
    <w:p w14:paraId="3D7E85AF" w14:textId="77777777" w:rsidR="00783805" w:rsidRDefault="00A26F65">
      <w:r>
        <w:lastRenderedPageBreak/>
        <w:t xml:space="preserve">                                        </w:t>
      </w:r>
    </w:p>
    <w:p w14:paraId="1E1DC9A8" w14:textId="77777777" w:rsidR="00783805" w:rsidRDefault="00A26F65">
      <w:pPr>
        <w:jc w:val="center"/>
        <w:rPr>
          <w:sz w:val="28"/>
          <w:szCs w:val="28"/>
        </w:rPr>
      </w:pPr>
      <w:r>
        <w:t xml:space="preserve">    </w:t>
      </w:r>
      <w:r>
        <w:rPr>
          <w:b/>
          <w:bCs/>
          <w:sz w:val="40"/>
          <w:szCs w:val="40"/>
        </w:rPr>
        <w:t>ACKNOWLEDGEMENT</w:t>
      </w:r>
      <w:r>
        <w:rPr>
          <w:b/>
          <w:bCs/>
          <w:sz w:val="32"/>
          <w:szCs w:val="32"/>
        </w:rPr>
        <w:t xml:space="preserve"> </w:t>
      </w:r>
    </w:p>
    <w:p w14:paraId="6B699379" w14:textId="77777777" w:rsidR="00783805" w:rsidRDefault="00783805">
      <w:pPr>
        <w:rPr>
          <w:sz w:val="28"/>
          <w:szCs w:val="28"/>
        </w:rPr>
      </w:pPr>
    </w:p>
    <w:p w14:paraId="340025D0" w14:textId="77777777" w:rsidR="00783805" w:rsidRDefault="00A26F65">
      <w:pPr>
        <w:jc w:val="both"/>
      </w:pPr>
      <w:r>
        <w:t xml:space="preserve">Firstly, we are very grateful to this esteemed institution </w:t>
      </w:r>
      <w:r>
        <w:rPr>
          <w:b/>
          <w:bCs/>
        </w:rPr>
        <w:t>“Jyothy Institute of Technology</w:t>
      </w:r>
      <w:r>
        <w:t xml:space="preserve">” for providing us an opportunity to complete our project. </w:t>
      </w:r>
    </w:p>
    <w:p w14:paraId="3FE9F23F" w14:textId="77777777" w:rsidR="00783805" w:rsidRDefault="00783805">
      <w:pPr>
        <w:jc w:val="both"/>
      </w:pPr>
    </w:p>
    <w:p w14:paraId="7D0E08E9" w14:textId="77777777" w:rsidR="00783805" w:rsidRDefault="00A26F65">
      <w:pPr>
        <w:jc w:val="both"/>
      </w:pPr>
      <w:r>
        <w:t xml:space="preserve">We express our sincere thanks to our Principal </w:t>
      </w:r>
      <w:r w:rsidR="00E9556E">
        <w:rPr>
          <w:b/>
          <w:bCs/>
        </w:rPr>
        <w:t>Dr. Gopalak</w:t>
      </w:r>
      <w:r>
        <w:rPr>
          <w:b/>
          <w:bCs/>
        </w:rPr>
        <w:t xml:space="preserve">rishna K </w:t>
      </w:r>
      <w:r w:rsidRPr="002F5FD8">
        <w:rPr>
          <w:bCs/>
        </w:rPr>
        <w:t>for</w:t>
      </w:r>
      <w:r>
        <w:t xml:space="preserve"> providing us with adequate facilities to undertake this project. </w:t>
      </w:r>
    </w:p>
    <w:p w14:paraId="1F72F646" w14:textId="77777777" w:rsidR="00783805" w:rsidRDefault="00783805">
      <w:pPr>
        <w:jc w:val="both"/>
      </w:pPr>
    </w:p>
    <w:p w14:paraId="383678CC" w14:textId="77777777" w:rsidR="00783805" w:rsidRDefault="00A26F65">
      <w:pPr>
        <w:jc w:val="both"/>
      </w:pPr>
      <w:r>
        <w:t xml:space="preserve">We would like to thank </w:t>
      </w:r>
      <w:r>
        <w:rPr>
          <w:b/>
          <w:bCs/>
        </w:rPr>
        <w:t xml:space="preserve">Dr. Prabhanjan S </w:t>
      </w:r>
      <w:r w:rsidRPr="00D7508F">
        <w:rPr>
          <w:bCs/>
        </w:rPr>
        <w:t>Professor and Head</w:t>
      </w:r>
      <w:r>
        <w:rPr>
          <w:b/>
          <w:bCs/>
        </w:rPr>
        <w:t xml:space="preserve"> </w:t>
      </w:r>
      <w:r>
        <w:rPr>
          <w:bCs/>
        </w:rPr>
        <w:t>o</w:t>
      </w:r>
      <w:r>
        <w:t xml:space="preserve">f Computer Science and Engineering Department for providing for his valuable support. </w:t>
      </w:r>
    </w:p>
    <w:p w14:paraId="08CE6F91" w14:textId="77777777" w:rsidR="00783805" w:rsidRDefault="00783805">
      <w:pPr>
        <w:jc w:val="both"/>
      </w:pPr>
    </w:p>
    <w:p w14:paraId="1CDA65C2" w14:textId="12EE3E15" w:rsidR="00783805" w:rsidRDefault="7713E712">
      <w:pPr>
        <w:jc w:val="both"/>
      </w:pPr>
      <w:r>
        <w:t xml:space="preserve">We would like to thank our guides </w:t>
      </w:r>
      <w:r w:rsidRPr="7713E712">
        <w:rPr>
          <w:b/>
          <w:bCs/>
        </w:rPr>
        <w:t xml:space="preserve">Mrs.Nikitha S, </w:t>
      </w:r>
      <w:r w:rsidRPr="00D7508F">
        <w:rPr>
          <w:bCs/>
        </w:rPr>
        <w:t>Asst. Prof</w:t>
      </w:r>
      <w:r w:rsidRPr="7713E712">
        <w:rPr>
          <w:b/>
          <w:bCs/>
        </w:rPr>
        <w:t xml:space="preserve">.  and Dr.Prabhanjan S </w:t>
      </w:r>
      <w:r w:rsidRPr="00D7508F">
        <w:rPr>
          <w:bCs/>
        </w:rPr>
        <w:t>Porf.HOD</w:t>
      </w:r>
      <w:r>
        <w:t xml:space="preserve">  for their keen interest and guidance in preparing this work. </w:t>
      </w:r>
    </w:p>
    <w:p w14:paraId="61CDCEAD" w14:textId="77777777" w:rsidR="00783805" w:rsidRDefault="00783805">
      <w:pPr>
        <w:jc w:val="both"/>
      </w:pPr>
    </w:p>
    <w:p w14:paraId="61089A66" w14:textId="77777777" w:rsidR="00783805" w:rsidRDefault="00A26F65">
      <w:pPr>
        <w:jc w:val="both"/>
      </w:pPr>
      <w:r>
        <w:t>Finally, we would thank all our friends who have helped us directly or indirectly in this project.</w:t>
      </w:r>
    </w:p>
    <w:p w14:paraId="29D6B04F" w14:textId="77777777" w:rsidR="00783805" w:rsidRDefault="00A26F65">
      <w:pPr>
        <w:jc w:val="both"/>
        <w:rPr>
          <w:b/>
          <w:bCs/>
        </w:rPr>
      </w:pPr>
      <w:r>
        <w:t xml:space="preserve"> </w:t>
      </w:r>
    </w:p>
    <w:p w14:paraId="677B2368" w14:textId="40FC9332" w:rsidR="00783805" w:rsidRDefault="005A09A2">
      <w:pPr>
        <w:jc w:val="both"/>
      </w:pPr>
      <w:r>
        <w:rPr>
          <w:b/>
          <w:bCs/>
        </w:rPr>
        <w:t>Shreyas Nadig</w:t>
      </w:r>
      <w:r w:rsidR="7713E712" w:rsidRPr="7713E712">
        <w:rPr>
          <w:b/>
          <w:bCs/>
        </w:rPr>
        <w:t>[1JT17CS0</w:t>
      </w:r>
      <w:r>
        <w:rPr>
          <w:b/>
          <w:bCs/>
        </w:rPr>
        <w:t>42</w:t>
      </w:r>
      <w:r w:rsidR="7713E712" w:rsidRPr="7713E712">
        <w:rPr>
          <w:b/>
          <w:bCs/>
        </w:rPr>
        <w:t>]</w:t>
      </w:r>
    </w:p>
    <w:p w14:paraId="41A3D815" w14:textId="55E24DD5" w:rsidR="7713E712" w:rsidRDefault="005A09A2" w:rsidP="7713E712">
      <w:pPr>
        <w:jc w:val="both"/>
        <w:rPr>
          <w:b/>
          <w:bCs/>
        </w:rPr>
      </w:pPr>
      <w:r>
        <w:rPr>
          <w:b/>
          <w:bCs/>
        </w:rPr>
        <w:t>Surya G</w:t>
      </w:r>
      <w:r w:rsidR="7713E712" w:rsidRPr="7713E712">
        <w:rPr>
          <w:b/>
          <w:bCs/>
        </w:rPr>
        <w:t>[1JT17CS05</w:t>
      </w:r>
      <w:r>
        <w:rPr>
          <w:b/>
          <w:bCs/>
        </w:rPr>
        <w:t>0</w:t>
      </w:r>
      <w:r w:rsidR="7713E712" w:rsidRPr="7713E712">
        <w:rPr>
          <w:b/>
          <w:bCs/>
        </w:rPr>
        <w:t>]</w:t>
      </w:r>
    </w:p>
    <w:p w14:paraId="6526439D" w14:textId="77777777" w:rsidR="00783805" w:rsidRDefault="00A26F65">
      <w:pPr>
        <w:pageBreakBefore/>
        <w:rPr>
          <w:b/>
        </w:rPr>
      </w:pPr>
      <w:r>
        <w:lastRenderedPageBreak/>
        <w:t xml:space="preserve">                                                      </w:t>
      </w:r>
      <w:r>
        <w:rPr>
          <w:b/>
          <w:sz w:val="40"/>
          <w:szCs w:val="40"/>
        </w:rPr>
        <w:t xml:space="preserve">ABSTRACT </w:t>
      </w:r>
    </w:p>
    <w:p w14:paraId="6BB9E253" w14:textId="77777777" w:rsidR="00783805" w:rsidRDefault="00783805">
      <w:pPr>
        <w:jc w:val="both"/>
        <w:rPr>
          <w:b/>
        </w:rPr>
      </w:pPr>
    </w:p>
    <w:p w14:paraId="36DC29F8" w14:textId="48461D26" w:rsidR="00976D67" w:rsidRDefault="0F183403" w:rsidP="00976D67">
      <w:pPr>
        <w:tabs>
          <w:tab w:val="left" w:pos="10100"/>
        </w:tabs>
        <w:spacing w:line="360" w:lineRule="auto"/>
        <w:jc w:val="both"/>
      </w:pPr>
      <w:r>
        <w:t xml:space="preserve">“In this mini project we have created one application which is easy to access and user friendly. For this application we used the backend as SQL to store the data which is used in the application and for the user </w:t>
      </w:r>
      <w:r w:rsidR="00B542F2">
        <w:t>interface,</w:t>
      </w:r>
      <w:r>
        <w:t xml:space="preserve"> we have used </w:t>
      </w:r>
      <w:r w:rsidR="00AA15D9">
        <w:t>JAVA</w:t>
      </w:r>
      <w:r>
        <w:t xml:space="preserve">. The users are able to access this application. The purpose of this application is for smooth streaming and to get a brief idea of overall working and methodology </w:t>
      </w:r>
      <w:r w:rsidR="00FB2986">
        <w:t>of DTH services</w:t>
      </w:r>
      <w:r w:rsidR="00976D67">
        <w:t>. The application keeps a backup of the DTH data which includes the admin details, customer details, set-top box details and the packages they offer.</w:t>
      </w:r>
    </w:p>
    <w:p w14:paraId="5DDA8668" w14:textId="6E5EBE60" w:rsidR="00783805" w:rsidRDefault="00B5480F" w:rsidP="007832C7">
      <w:pPr>
        <w:spacing w:line="360" w:lineRule="auto"/>
        <w:jc w:val="both"/>
      </w:pPr>
      <w:r>
        <w:t>The use of DTH service is rapidly increasing in India and other countries; the manual maintenance DTH connection information by admin is very strenuous and also consumes a lot of time. For this reason, an efficient system is to be proposed to ease the issue of DTH management system. The proposed system is a desktop - based application that allows admin to manage setup box, package, customer and payment details.</w:t>
      </w:r>
    </w:p>
    <w:p w14:paraId="111F75EC" w14:textId="4AC1E0D1" w:rsidR="7713E712" w:rsidRDefault="7713E712" w:rsidP="7713E712">
      <w:pPr>
        <w:spacing w:line="360" w:lineRule="auto"/>
        <w:jc w:val="both"/>
      </w:pPr>
    </w:p>
    <w:p w14:paraId="04226D68" w14:textId="67EE4505" w:rsidR="00783805" w:rsidRDefault="00783805">
      <w:pPr>
        <w:spacing w:line="360" w:lineRule="auto"/>
        <w:jc w:val="both"/>
      </w:pPr>
    </w:p>
    <w:p w14:paraId="52E56223" w14:textId="77777777" w:rsidR="00783805" w:rsidRDefault="00783805">
      <w:pPr>
        <w:spacing w:line="360" w:lineRule="auto"/>
        <w:jc w:val="both"/>
      </w:pPr>
    </w:p>
    <w:p w14:paraId="5043CB0F" w14:textId="77777777" w:rsidR="00783805" w:rsidRDefault="00783805">
      <w:pPr>
        <w:spacing w:line="360" w:lineRule="auto"/>
        <w:jc w:val="both"/>
      </w:pPr>
    </w:p>
    <w:p w14:paraId="07459315" w14:textId="77777777" w:rsidR="00783805" w:rsidRDefault="00783805">
      <w:pPr>
        <w:spacing w:line="360" w:lineRule="auto"/>
        <w:jc w:val="both"/>
      </w:pPr>
    </w:p>
    <w:p w14:paraId="6537F28F" w14:textId="77777777" w:rsidR="00783805" w:rsidRDefault="00783805">
      <w:pPr>
        <w:spacing w:line="360" w:lineRule="auto"/>
        <w:jc w:val="both"/>
      </w:pPr>
    </w:p>
    <w:p w14:paraId="6DFB9E20" w14:textId="77777777" w:rsidR="00783805" w:rsidRDefault="00783805">
      <w:pPr>
        <w:spacing w:line="360" w:lineRule="auto"/>
        <w:jc w:val="both"/>
      </w:pPr>
    </w:p>
    <w:p w14:paraId="70DF9E56" w14:textId="77777777" w:rsidR="00783805" w:rsidRDefault="00783805">
      <w:pPr>
        <w:spacing w:line="360" w:lineRule="auto"/>
        <w:jc w:val="both"/>
      </w:pPr>
    </w:p>
    <w:p w14:paraId="44E871BC" w14:textId="77777777" w:rsidR="00783805" w:rsidRDefault="00783805">
      <w:pPr>
        <w:spacing w:line="360" w:lineRule="auto"/>
        <w:jc w:val="both"/>
      </w:pPr>
    </w:p>
    <w:p w14:paraId="144A5D23" w14:textId="77777777" w:rsidR="00783805" w:rsidRDefault="00783805">
      <w:pPr>
        <w:spacing w:line="360" w:lineRule="auto"/>
        <w:jc w:val="both"/>
      </w:pPr>
    </w:p>
    <w:p w14:paraId="738610EB" w14:textId="77777777" w:rsidR="00783805" w:rsidRDefault="00783805">
      <w:pPr>
        <w:spacing w:line="360" w:lineRule="auto"/>
        <w:jc w:val="both"/>
      </w:pPr>
    </w:p>
    <w:p w14:paraId="637805D2" w14:textId="77777777" w:rsidR="00783805" w:rsidRDefault="00783805">
      <w:pPr>
        <w:spacing w:line="360" w:lineRule="auto"/>
        <w:jc w:val="both"/>
      </w:pPr>
    </w:p>
    <w:p w14:paraId="463F29E8" w14:textId="77777777" w:rsidR="00783805" w:rsidRDefault="00783805">
      <w:pPr>
        <w:spacing w:line="360" w:lineRule="auto"/>
        <w:jc w:val="both"/>
      </w:pPr>
    </w:p>
    <w:p w14:paraId="099FC2AA" w14:textId="77777777" w:rsidR="007847C6" w:rsidRDefault="007847C6">
      <w:pPr>
        <w:spacing w:line="360" w:lineRule="auto"/>
        <w:jc w:val="center"/>
        <w:rPr>
          <w:b/>
        </w:rPr>
      </w:pPr>
    </w:p>
    <w:p w14:paraId="60EC9EBC" w14:textId="77777777" w:rsidR="007847C6" w:rsidRDefault="007847C6">
      <w:pPr>
        <w:spacing w:line="360" w:lineRule="auto"/>
        <w:jc w:val="center"/>
        <w:rPr>
          <w:b/>
        </w:rPr>
      </w:pPr>
    </w:p>
    <w:p w14:paraId="3F5C0915" w14:textId="77777777" w:rsidR="007847C6" w:rsidRDefault="007847C6">
      <w:pPr>
        <w:spacing w:line="360" w:lineRule="auto"/>
        <w:jc w:val="center"/>
        <w:rPr>
          <w:b/>
        </w:rPr>
      </w:pPr>
    </w:p>
    <w:p w14:paraId="36C21783" w14:textId="77777777" w:rsidR="007847C6" w:rsidRDefault="007847C6">
      <w:pPr>
        <w:spacing w:line="360" w:lineRule="auto"/>
        <w:jc w:val="center"/>
        <w:rPr>
          <w:b/>
        </w:rPr>
      </w:pPr>
    </w:p>
    <w:p w14:paraId="37776F12" w14:textId="77777777" w:rsidR="007847C6" w:rsidRDefault="007847C6">
      <w:pPr>
        <w:spacing w:line="360" w:lineRule="auto"/>
        <w:jc w:val="center"/>
        <w:rPr>
          <w:b/>
        </w:rPr>
      </w:pPr>
    </w:p>
    <w:p w14:paraId="45EF8431" w14:textId="77777777" w:rsidR="007847C6" w:rsidRDefault="007847C6">
      <w:pPr>
        <w:spacing w:line="360" w:lineRule="auto"/>
        <w:jc w:val="center"/>
        <w:rPr>
          <w:b/>
        </w:rPr>
      </w:pPr>
    </w:p>
    <w:p w14:paraId="7656C07F" w14:textId="77777777" w:rsidR="00EB5A52" w:rsidRDefault="00EB5A52">
      <w:pPr>
        <w:spacing w:line="360" w:lineRule="auto"/>
        <w:jc w:val="center"/>
        <w:rPr>
          <w:b/>
        </w:rPr>
      </w:pPr>
    </w:p>
    <w:p w14:paraId="6D537D24" w14:textId="77777777" w:rsidR="00EB5A52" w:rsidRDefault="00EB5A52">
      <w:pPr>
        <w:spacing w:line="360" w:lineRule="auto"/>
        <w:jc w:val="center"/>
        <w:rPr>
          <w:b/>
        </w:rPr>
      </w:pPr>
    </w:p>
    <w:p w14:paraId="68B170DE" w14:textId="77777777" w:rsidR="00EB5A52" w:rsidRDefault="00EB5A52">
      <w:pPr>
        <w:spacing w:line="360" w:lineRule="auto"/>
        <w:jc w:val="center"/>
        <w:rPr>
          <w:b/>
        </w:rPr>
      </w:pPr>
    </w:p>
    <w:p w14:paraId="22E0FC93" w14:textId="4191EE25" w:rsidR="00783805" w:rsidRDefault="00B5480F">
      <w:pPr>
        <w:spacing w:line="360" w:lineRule="auto"/>
        <w:jc w:val="center"/>
      </w:pPr>
      <w:r>
        <w:rPr>
          <w:noProof/>
          <w:lang w:val="en-US" w:eastAsia="en-US"/>
        </w:rPr>
        <mc:AlternateContent>
          <mc:Choice Requires="wps">
            <w:drawing>
              <wp:anchor distT="0" distB="0" distL="0" distR="114300" simplePos="0" relativeHeight="251650560" behindDoc="0" locked="0" layoutInCell="1" allowOverlap="1" wp14:anchorId="5F5DCB77" wp14:editId="7CD63A92">
                <wp:simplePos x="0" y="0"/>
                <wp:positionH relativeFrom="column">
                  <wp:posOffset>-35560</wp:posOffset>
                </wp:positionH>
                <wp:positionV relativeFrom="paragraph">
                  <wp:posOffset>478155</wp:posOffset>
                </wp:positionV>
                <wp:extent cx="5703570" cy="2249805"/>
                <wp:effectExtent l="8255" t="0" r="3175" b="76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22498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920" w:type="dxa"/>
                              <w:tblInd w:w="55" w:type="dxa"/>
                              <w:tblLayout w:type="fixed"/>
                              <w:tblCellMar>
                                <w:top w:w="55" w:type="dxa"/>
                                <w:left w:w="55" w:type="dxa"/>
                                <w:bottom w:w="55" w:type="dxa"/>
                                <w:right w:w="55" w:type="dxa"/>
                              </w:tblCellMar>
                              <w:tblLook w:val="0000" w:firstRow="0" w:lastRow="0" w:firstColumn="0" w:lastColumn="0" w:noHBand="0" w:noVBand="0"/>
                            </w:tblPr>
                            <w:tblGrid>
                              <w:gridCol w:w="1100"/>
                              <w:gridCol w:w="6717"/>
                              <w:gridCol w:w="1103"/>
                            </w:tblGrid>
                            <w:tr w:rsidR="002457DE" w14:paraId="73112AC2" w14:textId="77777777" w:rsidTr="00B16DBD">
                              <w:trPr>
                                <w:trHeight w:val="217"/>
                              </w:trPr>
                              <w:tc>
                                <w:tcPr>
                                  <w:tcW w:w="1100" w:type="dxa"/>
                                  <w:tcBorders>
                                    <w:top w:val="single" w:sz="1" w:space="0" w:color="000000"/>
                                    <w:left w:val="single" w:sz="1" w:space="0" w:color="000000"/>
                                    <w:bottom w:val="single" w:sz="1" w:space="0" w:color="000000"/>
                                  </w:tcBorders>
                                  <w:shd w:val="clear" w:color="auto" w:fill="auto"/>
                                </w:tcPr>
                                <w:p w14:paraId="5AC97210" w14:textId="77777777" w:rsidR="002457DE" w:rsidRDefault="002457DE">
                                  <w:pPr>
                                    <w:pStyle w:val="TableContents"/>
                                    <w:pageBreakBefore/>
                                    <w:jc w:val="center"/>
                                    <w:rPr>
                                      <w:b/>
                                      <w:bCs/>
                                    </w:rPr>
                                  </w:pPr>
                                  <w:r>
                                    <w:rPr>
                                      <w:b/>
                                      <w:bCs/>
                                    </w:rPr>
                                    <w:t>SL No</w:t>
                                  </w:r>
                                </w:p>
                              </w:tc>
                              <w:tc>
                                <w:tcPr>
                                  <w:tcW w:w="6717" w:type="dxa"/>
                                  <w:tcBorders>
                                    <w:top w:val="single" w:sz="1" w:space="0" w:color="000000"/>
                                    <w:left w:val="single" w:sz="1" w:space="0" w:color="000000"/>
                                    <w:bottom w:val="single" w:sz="1" w:space="0" w:color="000000"/>
                                  </w:tcBorders>
                                  <w:shd w:val="clear" w:color="auto" w:fill="auto"/>
                                </w:tcPr>
                                <w:p w14:paraId="31FF54C8" w14:textId="77777777" w:rsidR="002457DE" w:rsidRDefault="002457DE">
                                  <w:pPr>
                                    <w:pStyle w:val="TableContents"/>
                                    <w:jc w:val="center"/>
                                    <w:rPr>
                                      <w:b/>
                                      <w:bCs/>
                                    </w:rPr>
                                  </w:pPr>
                                  <w:r>
                                    <w:rPr>
                                      <w:b/>
                                      <w:bCs/>
                                    </w:rPr>
                                    <w:t>Description</w:t>
                                  </w:r>
                                </w:p>
                              </w:tc>
                              <w:tc>
                                <w:tcPr>
                                  <w:tcW w:w="1103" w:type="dxa"/>
                                  <w:tcBorders>
                                    <w:top w:val="single" w:sz="1" w:space="0" w:color="000000"/>
                                    <w:left w:val="single" w:sz="1" w:space="0" w:color="000000"/>
                                    <w:bottom w:val="single" w:sz="1" w:space="0" w:color="000000"/>
                                    <w:right w:val="single" w:sz="1" w:space="0" w:color="000000"/>
                                  </w:tcBorders>
                                  <w:shd w:val="clear" w:color="auto" w:fill="auto"/>
                                </w:tcPr>
                                <w:p w14:paraId="5EA52C75" w14:textId="77777777" w:rsidR="002457DE" w:rsidRDefault="002457DE">
                                  <w:pPr>
                                    <w:pStyle w:val="TableContents"/>
                                    <w:jc w:val="center"/>
                                  </w:pPr>
                                  <w:r>
                                    <w:rPr>
                                      <w:b/>
                                      <w:bCs/>
                                    </w:rPr>
                                    <w:t>Page No.</w:t>
                                  </w:r>
                                </w:p>
                              </w:tc>
                            </w:tr>
                            <w:tr w:rsidR="002457DE" w14:paraId="3B7B4B86" w14:textId="77777777" w:rsidTr="00B16DBD">
                              <w:trPr>
                                <w:trHeight w:val="217"/>
                              </w:trPr>
                              <w:tc>
                                <w:tcPr>
                                  <w:tcW w:w="1100" w:type="dxa"/>
                                  <w:tcBorders>
                                    <w:left w:val="single" w:sz="1" w:space="0" w:color="000000"/>
                                    <w:bottom w:val="single" w:sz="1" w:space="0" w:color="000000"/>
                                  </w:tcBorders>
                                  <w:shd w:val="clear" w:color="auto" w:fill="auto"/>
                                </w:tcPr>
                                <w:p w14:paraId="3A0FF5F2" w14:textId="76A6895D" w:rsidR="002457DE" w:rsidRDefault="002457DE">
                                  <w:pPr>
                                    <w:pStyle w:val="TableContents"/>
                                    <w:snapToGrid w:val="0"/>
                                  </w:pPr>
                                  <w:r>
                                    <w:t>1</w:t>
                                  </w:r>
                                </w:p>
                              </w:tc>
                              <w:tc>
                                <w:tcPr>
                                  <w:tcW w:w="6717" w:type="dxa"/>
                                  <w:tcBorders>
                                    <w:left w:val="single" w:sz="1" w:space="0" w:color="000000"/>
                                    <w:bottom w:val="single" w:sz="1" w:space="0" w:color="000000"/>
                                  </w:tcBorders>
                                  <w:shd w:val="clear" w:color="auto" w:fill="auto"/>
                                </w:tcPr>
                                <w:p w14:paraId="5630AD66" w14:textId="5F886E4F" w:rsidR="002457DE" w:rsidRDefault="002457DE">
                                  <w:pPr>
                                    <w:pStyle w:val="TableContents"/>
                                    <w:snapToGrid w:val="0"/>
                                  </w:pPr>
                                  <w:r>
                                    <w:t>INTRODUCTION</w:t>
                                  </w:r>
                                </w:p>
                              </w:tc>
                              <w:tc>
                                <w:tcPr>
                                  <w:tcW w:w="1103" w:type="dxa"/>
                                  <w:tcBorders>
                                    <w:left w:val="single" w:sz="1" w:space="0" w:color="000000"/>
                                    <w:bottom w:val="single" w:sz="1" w:space="0" w:color="000000"/>
                                    <w:right w:val="single" w:sz="1" w:space="0" w:color="000000"/>
                                  </w:tcBorders>
                                  <w:shd w:val="clear" w:color="auto" w:fill="auto"/>
                                </w:tcPr>
                                <w:p w14:paraId="61829076" w14:textId="0FFCB886" w:rsidR="002457DE" w:rsidRDefault="002457DE">
                                  <w:pPr>
                                    <w:pStyle w:val="TableContents"/>
                                    <w:snapToGrid w:val="0"/>
                                  </w:pPr>
                                  <w:r>
                                    <w:t>6</w:t>
                                  </w:r>
                                </w:p>
                              </w:tc>
                            </w:tr>
                            <w:tr w:rsidR="002457DE" w14:paraId="2BA226A1" w14:textId="77777777" w:rsidTr="00B16DBD">
                              <w:trPr>
                                <w:trHeight w:val="204"/>
                              </w:trPr>
                              <w:tc>
                                <w:tcPr>
                                  <w:tcW w:w="1100" w:type="dxa"/>
                                  <w:tcBorders>
                                    <w:left w:val="single" w:sz="1" w:space="0" w:color="000000"/>
                                    <w:bottom w:val="single" w:sz="1" w:space="0" w:color="000000"/>
                                  </w:tcBorders>
                                  <w:shd w:val="clear" w:color="auto" w:fill="auto"/>
                                </w:tcPr>
                                <w:p w14:paraId="17AD93B2" w14:textId="5B817D08" w:rsidR="002457DE" w:rsidRDefault="002457DE">
                                  <w:pPr>
                                    <w:pStyle w:val="TableContents"/>
                                    <w:snapToGrid w:val="0"/>
                                  </w:pPr>
                                  <w:r>
                                    <w:t>2</w:t>
                                  </w:r>
                                </w:p>
                              </w:tc>
                              <w:tc>
                                <w:tcPr>
                                  <w:tcW w:w="6717" w:type="dxa"/>
                                  <w:tcBorders>
                                    <w:left w:val="single" w:sz="1" w:space="0" w:color="000000"/>
                                    <w:bottom w:val="single" w:sz="1" w:space="0" w:color="000000"/>
                                  </w:tcBorders>
                                  <w:shd w:val="clear" w:color="auto" w:fill="auto"/>
                                </w:tcPr>
                                <w:p w14:paraId="0DE4B5B7" w14:textId="34FBA53D" w:rsidR="002457DE" w:rsidRDefault="002457DE">
                                  <w:pPr>
                                    <w:pStyle w:val="TableContents"/>
                                    <w:snapToGrid w:val="0"/>
                                  </w:pPr>
                                  <w:r>
                                    <w:t>DESIGN</w:t>
                                  </w:r>
                                </w:p>
                              </w:tc>
                              <w:tc>
                                <w:tcPr>
                                  <w:tcW w:w="1103" w:type="dxa"/>
                                  <w:tcBorders>
                                    <w:left w:val="single" w:sz="1" w:space="0" w:color="000000"/>
                                    <w:bottom w:val="single" w:sz="1" w:space="0" w:color="000000"/>
                                    <w:right w:val="single" w:sz="1" w:space="0" w:color="000000"/>
                                  </w:tcBorders>
                                  <w:shd w:val="clear" w:color="auto" w:fill="auto"/>
                                </w:tcPr>
                                <w:p w14:paraId="66204FF1" w14:textId="2992AFFA" w:rsidR="002457DE" w:rsidRDefault="003C6D5E">
                                  <w:pPr>
                                    <w:pStyle w:val="TableContents"/>
                                    <w:snapToGrid w:val="0"/>
                                  </w:pPr>
                                  <w:r>
                                    <w:t>9</w:t>
                                  </w:r>
                                </w:p>
                              </w:tc>
                            </w:tr>
                            <w:tr w:rsidR="002457DE" w14:paraId="2DBF0D7D" w14:textId="77777777" w:rsidTr="00B16DBD">
                              <w:trPr>
                                <w:trHeight w:val="217"/>
                              </w:trPr>
                              <w:tc>
                                <w:tcPr>
                                  <w:tcW w:w="1100" w:type="dxa"/>
                                  <w:tcBorders>
                                    <w:left w:val="single" w:sz="1" w:space="0" w:color="000000"/>
                                    <w:bottom w:val="single" w:sz="1" w:space="0" w:color="000000"/>
                                  </w:tcBorders>
                                  <w:shd w:val="clear" w:color="auto" w:fill="auto"/>
                                </w:tcPr>
                                <w:p w14:paraId="6B62F1B3" w14:textId="28388A31" w:rsidR="002457DE" w:rsidRDefault="002457DE">
                                  <w:pPr>
                                    <w:pStyle w:val="TableContents"/>
                                    <w:snapToGrid w:val="0"/>
                                  </w:pPr>
                                  <w:r>
                                    <w:t>3</w:t>
                                  </w:r>
                                </w:p>
                              </w:tc>
                              <w:tc>
                                <w:tcPr>
                                  <w:tcW w:w="6717" w:type="dxa"/>
                                  <w:tcBorders>
                                    <w:left w:val="single" w:sz="1" w:space="0" w:color="000000"/>
                                    <w:bottom w:val="single" w:sz="1" w:space="0" w:color="000000"/>
                                  </w:tcBorders>
                                  <w:shd w:val="clear" w:color="auto" w:fill="auto"/>
                                </w:tcPr>
                                <w:p w14:paraId="02F2C34E" w14:textId="6C7A2B18" w:rsidR="002457DE" w:rsidRDefault="002457DE">
                                  <w:pPr>
                                    <w:pStyle w:val="TableContents"/>
                                    <w:snapToGrid w:val="0"/>
                                  </w:pPr>
                                  <w:r>
                                    <w:t>IMPLEMENTATION</w:t>
                                  </w:r>
                                </w:p>
                              </w:tc>
                              <w:tc>
                                <w:tcPr>
                                  <w:tcW w:w="1103" w:type="dxa"/>
                                  <w:tcBorders>
                                    <w:left w:val="single" w:sz="1" w:space="0" w:color="000000"/>
                                    <w:bottom w:val="single" w:sz="1" w:space="0" w:color="000000"/>
                                    <w:right w:val="single" w:sz="1" w:space="0" w:color="000000"/>
                                  </w:tcBorders>
                                  <w:shd w:val="clear" w:color="auto" w:fill="auto"/>
                                </w:tcPr>
                                <w:p w14:paraId="680A4E5D" w14:textId="03E359F1" w:rsidR="002457DE" w:rsidRDefault="000F761B">
                                  <w:pPr>
                                    <w:pStyle w:val="TableContents"/>
                                    <w:snapToGrid w:val="0"/>
                                  </w:pPr>
                                  <w:r>
                                    <w:t>12</w:t>
                                  </w:r>
                                </w:p>
                              </w:tc>
                            </w:tr>
                            <w:tr w:rsidR="002457DE" w14:paraId="19219836" w14:textId="77777777" w:rsidTr="00B16DBD">
                              <w:trPr>
                                <w:trHeight w:val="217"/>
                              </w:trPr>
                              <w:tc>
                                <w:tcPr>
                                  <w:tcW w:w="1100" w:type="dxa"/>
                                  <w:tcBorders>
                                    <w:left w:val="single" w:sz="1" w:space="0" w:color="000000"/>
                                    <w:bottom w:val="single" w:sz="1" w:space="0" w:color="000000"/>
                                  </w:tcBorders>
                                  <w:shd w:val="clear" w:color="auto" w:fill="auto"/>
                                </w:tcPr>
                                <w:p w14:paraId="296FEF7D" w14:textId="73A7F177" w:rsidR="002457DE" w:rsidRDefault="002457DE">
                                  <w:pPr>
                                    <w:pStyle w:val="TableContents"/>
                                    <w:snapToGrid w:val="0"/>
                                  </w:pPr>
                                  <w:r>
                                    <w:t>4</w:t>
                                  </w:r>
                                </w:p>
                              </w:tc>
                              <w:tc>
                                <w:tcPr>
                                  <w:tcW w:w="6717" w:type="dxa"/>
                                  <w:tcBorders>
                                    <w:left w:val="single" w:sz="1" w:space="0" w:color="000000"/>
                                    <w:bottom w:val="single" w:sz="1" w:space="0" w:color="000000"/>
                                  </w:tcBorders>
                                  <w:shd w:val="clear" w:color="auto" w:fill="auto"/>
                                </w:tcPr>
                                <w:p w14:paraId="7194DBDC" w14:textId="7DC79458" w:rsidR="002457DE" w:rsidRDefault="002457DE">
                                  <w:pPr>
                                    <w:pStyle w:val="TableContents"/>
                                    <w:snapToGrid w:val="0"/>
                                  </w:pPr>
                                  <w:r>
                                    <w:t>RESULTS AND SNAPSHOTS</w:t>
                                  </w:r>
                                </w:p>
                              </w:tc>
                              <w:tc>
                                <w:tcPr>
                                  <w:tcW w:w="1103" w:type="dxa"/>
                                  <w:tcBorders>
                                    <w:left w:val="single" w:sz="1" w:space="0" w:color="000000"/>
                                    <w:bottom w:val="single" w:sz="1" w:space="0" w:color="000000"/>
                                    <w:right w:val="single" w:sz="1" w:space="0" w:color="000000"/>
                                  </w:tcBorders>
                                  <w:shd w:val="clear" w:color="auto" w:fill="auto"/>
                                </w:tcPr>
                                <w:p w14:paraId="769D0D3C" w14:textId="4CE33088" w:rsidR="002457DE" w:rsidRDefault="00AD6CAE">
                                  <w:pPr>
                                    <w:pStyle w:val="TableContents"/>
                                    <w:snapToGrid w:val="0"/>
                                  </w:pPr>
                                  <w:r>
                                    <w:t>17</w:t>
                                  </w:r>
                                </w:p>
                              </w:tc>
                            </w:tr>
                            <w:tr w:rsidR="002457DE" w14:paraId="54CD245A" w14:textId="77777777" w:rsidTr="00B16DBD">
                              <w:trPr>
                                <w:trHeight w:val="217"/>
                              </w:trPr>
                              <w:tc>
                                <w:tcPr>
                                  <w:tcW w:w="1100" w:type="dxa"/>
                                  <w:tcBorders>
                                    <w:left w:val="single" w:sz="1" w:space="0" w:color="000000"/>
                                    <w:bottom w:val="single" w:sz="1" w:space="0" w:color="000000"/>
                                  </w:tcBorders>
                                  <w:shd w:val="clear" w:color="auto" w:fill="auto"/>
                                </w:tcPr>
                                <w:p w14:paraId="1231BE67" w14:textId="08F47C6D" w:rsidR="002457DE" w:rsidRDefault="002457DE">
                                  <w:pPr>
                                    <w:pStyle w:val="TableContents"/>
                                    <w:snapToGrid w:val="0"/>
                                  </w:pPr>
                                  <w:r>
                                    <w:t>5</w:t>
                                  </w:r>
                                </w:p>
                              </w:tc>
                              <w:tc>
                                <w:tcPr>
                                  <w:tcW w:w="6717" w:type="dxa"/>
                                  <w:tcBorders>
                                    <w:left w:val="single" w:sz="1" w:space="0" w:color="000000"/>
                                    <w:bottom w:val="single" w:sz="1" w:space="0" w:color="000000"/>
                                  </w:tcBorders>
                                  <w:shd w:val="clear" w:color="auto" w:fill="auto"/>
                                </w:tcPr>
                                <w:p w14:paraId="36FEB5B0" w14:textId="5B18E947" w:rsidR="002457DE" w:rsidRDefault="002457DE">
                                  <w:pPr>
                                    <w:pStyle w:val="TableContents"/>
                                    <w:snapToGrid w:val="0"/>
                                  </w:pPr>
                                  <w:r>
                                    <w:t>CONCLUSION</w:t>
                                  </w:r>
                                </w:p>
                              </w:tc>
                              <w:tc>
                                <w:tcPr>
                                  <w:tcW w:w="1103" w:type="dxa"/>
                                  <w:tcBorders>
                                    <w:left w:val="single" w:sz="1" w:space="0" w:color="000000"/>
                                    <w:bottom w:val="single" w:sz="1" w:space="0" w:color="000000"/>
                                    <w:right w:val="single" w:sz="1" w:space="0" w:color="000000"/>
                                  </w:tcBorders>
                                  <w:shd w:val="clear" w:color="auto" w:fill="auto"/>
                                </w:tcPr>
                                <w:p w14:paraId="30D7AA69" w14:textId="6ABEB342" w:rsidR="002457DE" w:rsidRDefault="002457DE">
                                  <w:pPr>
                                    <w:pStyle w:val="TableContents"/>
                                    <w:snapToGrid w:val="0"/>
                                  </w:pPr>
                                  <w:r>
                                    <w:t>30</w:t>
                                  </w:r>
                                </w:p>
                              </w:tc>
                            </w:tr>
                          </w:tbl>
                          <w:p w14:paraId="0A6959E7" w14:textId="77777777" w:rsidR="002457DE" w:rsidRDefault="002457DE">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5DCB77" id="_x0000_t202" coordsize="21600,21600" o:spt="202" path="m,l,21600r21600,l21600,xe">
                <v:stroke joinstyle="miter"/>
                <v:path gradientshapeok="t" o:connecttype="rect"/>
              </v:shapetype>
              <v:shape id="Text Box 2" o:spid="_x0000_s1026" type="#_x0000_t202" style="position:absolute;left:0;text-align:left;margin-left:-2.8pt;margin-top:37.65pt;width:449.1pt;height:177.15pt;z-index:251650560;visibility:visible;mso-wrap-style:square;mso-width-percent:0;mso-height-percent:0;mso-wrap-distance-left:0;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" stroked="f">
                <v:fill opacity="0"/>
                <v:textbox inset="0,0,0,0">
                  <w:txbxContent>
                    <w:tbl>
                      <w:tblPr>
                        <w:tblW w:w="8920" w:type="dxa"/>
                        <w:tblInd w:w="55" w:type="dxa"/>
                        <w:tblLayout w:type="fixed"/>
                        <w:tblCellMar>
                          <w:top w:w="55" w:type="dxa"/>
                          <w:left w:w="55" w:type="dxa"/>
                          <w:bottom w:w="55" w:type="dxa"/>
                          <w:right w:w="55" w:type="dxa"/>
                        </w:tblCellMar>
                        <w:tblLook w:val="0000" w:firstRow="0" w:lastRow="0" w:firstColumn="0" w:lastColumn="0" w:noHBand="0" w:noVBand="0"/>
                      </w:tblPr>
                      <w:tblGrid>
                        <w:gridCol w:w="1100"/>
                        <w:gridCol w:w="6717"/>
                        <w:gridCol w:w="1103"/>
                      </w:tblGrid>
                      <w:tr w:rsidR="002457DE" w14:paraId="73112AC2" w14:textId="77777777" w:rsidTr="00B16DBD">
                        <w:trPr>
                          <w:trHeight w:val="217"/>
                        </w:trPr>
                        <w:tc>
                          <w:tcPr>
                            <w:tcW w:w="1100" w:type="dxa"/>
                            <w:tcBorders>
                              <w:top w:val="single" w:sz="1" w:space="0" w:color="000000"/>
                              <w:left w:val="single" w:sz="1" w:space="0" w:color="000000"/>
                              <w:bottom w:val="single" w:sz="1" w:space="0" w:color="000000"/>
                            </w:tcBorders>
                            <w:shd w:val="clear" w:color="auto" w:fill="auto"/>
                          </w:tcPr>
                          <w:p w14:paraId="5AC97210" w14:textId="77777777" w:rsidR="002457DE" w:rsidRDefault="002457DE">
                            <w:pPr>
                              <w:pStyle w:val="TableContents"/>
                              <w:pageBreakBefore/>
                              <w:jc w:val="center"/>
                              <w:rPr>
                                <w:b/>
                                <w:bCs/>
                              </w:rPr>
                            </w:pPr>
                            <w:r>
                              <w:rPr>
                                <w:b/>
                                <w:bCs/>
                              </w:rPr>
                              <w:t>SL No</w:t>
                            </w:r>
                          </w:p>
                        </w:tc>
                        <w:tc>
                          <w:tcPr>
                            <w:tcW w:w="6717" w:type="dxa"/>
                            <w:tcBorders>
                              <w:top w:val="single" w:sz="1" w:space="0" w:color="000000"/>
                              <w:left w:val="single" w:sz="1" w:space="0" w:color="000000"/>
                              <w:bottom w:val="single" w:sz="1" w:space="0" w:color="000000"/>
                            </w:tcBorders>
                            <w:shd w:val="clear" w:color="auto" w:fill="auto"/>
                          </w:tcPr>
                          <w:p w14:paraId="31FF54C8" w14:textId="77777777" w:rsidR="002457DE" w:rsidRDefault="002457DE">
                            <w:pPr>
                              <w:pStyle w:val="TableContents"/>
                              <w:jc w:val="center"/>
                              <w:rPr>
                                <w:b/>
                                <w:bCs/>
                              </w:rPr>
                            </w:pPr>
                            <w:r>
                              <w:rPr>
                                <w:b/>
                                <w:bCs/>
                              </w:rPr>
                              <w:t>Description</w:t>
                            </w:r>
                          </w:p>
                        </w:tc>
                        <w:tc>
                          <w:tcPr>
                            <w:tcW w:w="1103" w:type="dxa"/>
                            <w:tcBorders>
                              <w:top w:val="single" w:sz="1" w:space="0" w:color="000000"/>
                              <w:left w:val="single" w:sz="1" w:space="0" w:color="000000"/>
                              <w:bottom w:val="single" w:sz="1" w:space="0" w:color="000000"/>
                              <w:right w:val="single" w:sz="1" w:space="0" w:color="000000"/>
                            </w:tcBorders>
                            <w:shd w:val="clear" w:color="auto" w:fill="auto"/>
                          </w:tcPr>
                          <w:p w14:paraId="5EA52C75" w14:textId="77777777" w:rsidR="002457DE" w:rsidRDefault="002457DE">
                            <w:pPr>
                              <w:pStyle w:val="TableContents"/>
                              <w:jc w:val="center"/>
                            </w:pPr>
                            <w:r>
                              <w:rPr>
                                <w:b/>
                                <w:bCs/>
                              </w:rPr>
                              <w:t>Page No.</w:t>
                            </w:r>
                          </w:p>
                        </w:tc>
                      </w:tr>
                      <w:tr w:rsidR="002457DE" w14:paraId="3B7B4B86" w14:textId="77777777" w:rsidTr="00B16DBD">
                        <w:trPr>
                          <w:trHeight w:val="217"/>
                        </w:trPr>
                        <w:tc>
                          <w:tcPr>
                            <w:tcW w:w="1100" w:type="dxa"/>
                            <w:tcBorders>
                              <w:left w:val="single" w:sz="1" w:space="0" w:color="000000"/>
                              <w:bottom w:val="single" w:sz="1" w:space="0" w:color="000000"/>
                            </w:tcBorders>
                            <w:shd w:val="clear" w:color="auto" w:fill="auto"/>
                          </w:tcPr>
                          <w:p w14:paraId="3A0FF5F2" w14:textId="76A6895D" w:rsidR="002457DE" w:rsidRDefault="002457DE">
                            <w:pPr>
                              <w:pStyle w:val="TableContents"/>
                              <w:snapToGrid w:val="0"/>
                            </w:pPr>
                            <w:r>
                              <w:t>1</w:t>
                            </w:r>
                          </w:p>
                        </w:tc>
                        <w:tc>
                          <w:tcPr>
                            <w:tcW w:w="6717" w:type="dxa"/>
                            <w:tcBorders>
                              <w:left w:val="single" w:sz="1" w:space="0" w:color="000000"/>
                              <w:bottom w:val="single" w:sz="1" w:space="0" w:color="000000"/>
                            </w:tcBorders>
                            <w:shd w:val="clear" w:color="auto" w:fill="auto"/>
                          </w:tcPr>
                          <w:p w14:paraId="5630AD66" w14:textId="5F886E4F" w:rsidR="002457DE" w:rsidRDefault="002457DE">
                            <w:pPr>
                              <w:pStyle w:val="TableContents"/>
                              <w:snapToGrid w:val="0"/>
                            </w:pPr>
                            <w:r>
                              <w:t>INTRODUCTION</w:t>
                            </w:r>
                          </w:p>
                        </w:tc>
                        <w:tc>
                          <w:tcPr>
                            <w:tcW w:w="1103" w:type="dxa"/>
                            <w:tcBorders>
                              <w:left w:val="single" w:sz="1" w:space="0" w:color="000000"/>
                              <w:bottom w:val="single" w:sz="1" w:space="0" w:color="000000"/>
                              <w:right w:val="single" w:sz="1" w:space="0" w:color="000000"/>
                            </w:tcBorders>
                            <w:shd w:val="clear" w:color="auto" w:fill="auto"/>
                          </w:tcPr>
                          <w:p w14:paraId="61829076" w14:textId="0FFCB886" w:rsidR="002457DE" w:rsidRDefault="002457DE">
                            <w:pPr>
                              <w:pStyle w:val="TableContents"/>
                              <w:snapToGrid w:val="0"/>
                            </w:pPr>
                            <w:r>
                              <w:t>6</w:t>
                            </w:r>
                          </w:p>
                        </w:tc>
                      </w:tr>
                      <w:tr w:rsidR="002457DE" w14:paraId="2BA226A1" w14:textId="77777777" w:rsidTr="00B16DBD">
                        <w:trPr>
                          <w:trHeight w:val="204"/>
                        </w:trPr>
                        <w:tc>
                          <w:tcPr>
                            <w:tcW w:w="1100" w:type="dxa"/>
                            <w:tcBorders>
                              <w:left w:val="single" w:sz="1" w:space="0" w:color="000000"/>
                              <w:bottom w:val="single" w:sz="1" w:space="0" w:color="000000"/>
                            </w:tcBorders>
                            <w:shd w:val="clear" w:color="auto" w:fill="auto"/>
                          </w:tcPr>
                          <w:p w14:paraId="17AD93B2" w14:textId="5B817D08" w:rsidR="002457DE" w:rsidRDefault="002457DE">
                            <w:pPr>
                              <w:pStyle w:val="TableContents"/>
                              <w:snapToGrid w:val="0"/>
                            </w:pPr>
                            <w:r>
                              <w:t>2</w:t>
                            </w:r>
                          </w:p>
                        </w:tc>
                        <w:tc>
                          <w:tcPr>
                            <w:tcW w:w="6717" w:type="dxa"/>
                            <w:tcBorders>
                              <w:left w:val="single" w:sz="1" w:space="0" w:color="000000"/>
                              <w:bottom w:val="single" w:sz="1" w:space="0" w:color="000000"/>
                            </w:tcBorders>
                            <w:shd w:val="clear" w:color="auto" w:fill="auto"/>
                          </w:tcPr>
                          <w:p w14:paraId="0DE4B5B7" w14:textId="34FBA53D" w:rsidR="002457DE" w:rsidRDefault="002457DE">
                            <w:pPr>
                              <w:pStyle w:val="TableContents"/>
                              <w:snapToGrid w:val="0"/>
                            </w:pPr>
                            <w:r>
                              <w:t>DESIGN</w:t>
                            </w:r>
                          </w:p>
                        </w:tc>
                        <w:tc>
                          <w:tcPr>
                            <w:tcW w:w="1103" w:type="dxa"/>
                            <w:tcBorders>
                              <w:left w:val="single" w:sz="1" w:space="0" w:color="000000"/>
                              <w:bottom w:val="single" w:sz="1" w:space="0" w:color="000000"/>
                              <w:right w:val="single" w:sz="1" w:space="0" w:color="000000"/>
                            </w:tcBorders>
                            <w:shd w:val="clear" w:color="auto" w:fill="auto"/>
                          </w:tcPr>
                          <w:p w14:paraId="66204FF1" w14:textId="2992AFFA" w:rsidR="002457DE" w:rsidRDefault="003C6D5E">
                            <w:pPr>
                              <w:pStyle w:val="TableContents"/>
                              <w:snapToGrid w:val="0"/>
                            </w:pPr>
                            <w:r>
                              <w:t>9</w:t>
                            </w:r>
                          </w:p>
                        </w:tc>
                      </w:tr>
                      <w:tr w:rsidR="002457DE" w14:paraId="2DBF0D7D" w14:textId="77777777" w:rsidTr="00B16DBD">
                        <w:trPr>
                          <w:trHeight w:val="217"/>
                        </w:trPr>
                        <w:tc>
                          <w:tcPr>
                            <w:tcW w:w="1100" w:type="dxa"/>
                            <w:tcBorders>
                              <w:left w:val="single" w:sz="1" w:space="0" w:color="000000"/>
                              <w:bottom w:val="single" w:sz="1" w:space="0" w:color="000000"/>
                            </w:tcBorders>
                            <w:shd w:val="clear" w:color="auto" w:fill="auto"/>
                          </w:tcPr>
                          <w:p w14:paraId="6B62F1B3" w14:textId="28388A31" w:rsidR="002457DE" w:rsidRDefault="002457DE">
                            <w:pPr>
                              <w:pStyle w:val="TableContents"/>
                              <w:snapToGrid w:val="0"/>
                            </w:pPr>
                            <w:r>
                              <w:t>3</w:t>
                            </w:r>
                          </w:p>
                        </w:tc>
                        <w:tc>
                          <w:tcPr>
                            <w:tcW w:w="6717" w:type="dxa"/>
                            <w:tcBorders>
                              <w:left w:val="single" w:sz="1" w:space="0" w:color="000000"/>
                              <w:bottom w:val="single" w:sz="1" w:space="0" w:color="000000"/>
                            </w:tcBorders>
                            <w:shd w:val="clear" w:color="auto" w:fill="auto"/>
                          </w:tcPr>
                          <w:p w14:paraId="02F2C34E" w14:textId="6C7A2B18" w:rsidR="002457DE" w:rsidRDefault="002457DE">
                            <w:pPr>
                              <w:pStyle w:val="TableContents"/>
                              <w:snapToGrid w:val="0"/>
                            </w:pPr>
                            <w:r>
                              <w:t>IMPLEMENTATION</w:t>
                            </w:r>
                          </w:p>
                        </w:tc>
                        <w:tc>
                          <w:tcPr>
                            <w:tcW w:w="1103" w:type="dxa"/>
                            <w:tcBorders>
                              <w:left w:val="single" w:sz="1" w:space="0" w:color="000000"/>
                              <w:bottom w:val="single" w:sz="1" w:space="0" w:color="000000"/>
                              <w:right w:val="single" w:sz="1" w:space="0" w:color="000000"/>
                            </w:tcBorders>
                            <w:shd w:val="clear" w:color="auto" w:fill="auto"/>
                          </w:tcPr>
                          <w:p w14:paraId="680A4E5D" w14:textId="03E359F1" w:rsidR="002457DE" w:rsidRDefault="000F761B">
                            <w:pPr>
                              <w:pStyle w:val="TableContents"/>
                              <w:snapToGrid w:val="0"/>
                            </w:pPr>
                            <w:r>
                              <w:t>12</w:t>
                            </w:r>
                          </w:p>
                        </w:tc>
                      </w:tr>
                      <w:tr w:rsidR="002457DE" w14:paraId="19219836" w14:textId="77777777" w:rsidTr="00B16DBD">
                        <w:trPr>
                          <w:trHeight w:val="217"/>
                        </w:trPr>
                        <w:tc>
                          <w:tcPr>
                            <w:tcW w:w="1100" w:type="dxa"/>
                            <w:tcBorders>
                              <w:left w:val="single" w:sz="1" w:space="0" w:color="000000"/>
                              <w:bottom w:val="single" w:sz="1" w:space="0" w:color="000000"/>
                            </w:tcBorders>
                            <w:shd w:val="clear" w:color="auto" w:fill="auto"/>
                          </w:tcPr>
                          <w:p w14:paraId="296FEF7D" w14:textId="73A7F177" w:rsidR="002457DE" w:rsidRDefault="002457DE">
                            <w:pPr>
                              <w:pStyle w:val="TableContents"/>
                              <w:snapToGrid w:val="0"/>
                            </w:pPr>
                            <w:r>
                              <w:t>4</w:t>
                            </w:r>
                          </w:p>
                        </w:tc>
                        <w:tc>
                          <w:tcPr>
                            <w:tcW w:w="6717" w:type="dxa"/>
                            <w:tcBorders>
                              <w:left w:val="single" w:sz="1" w:space="0" w:color="000000"/>
                              <w:bottom w:val="single" w:sz="1" w:space="0" w:color="000000"/>
                            </w:tcBorders>
                            <w:shd w:val="clear" w:color="auto" w:fill="auto"/>
                          </w:tcPr>
                          <w:p w14:paraId="7194DBDC" w14:textId="7DC79458" w:rsidR="002457DE" w:rsidRDefault="002457DE">
                            <w:pPr>
                              <w:pStyle w:val="TableContents"/>
                              <w:snapToGrid w:val="0"/>
                            </w:pPr>
                            <w:r>
                              <w:t>RESULTS AND SNAPSHOTS</w:t>
                            </w:r>
                          </w:p>
                        </w:tc>
                        <w:tc>
                          <w:tcPr>
                            <w:tcW w:w="1103" w:type="dxa"/>
                            <w:tcBorders>
                              <w:left w:val="single" w:sz="1" w:space="0" w:color="000000"/>
                              <w:bottom w:val="single" w:sz="1" w:space="0" w:color="000000"/>
                              <w:right w:val="single" w:sz="1" w:space="0" w:color="000000"/>
                            </w:tcBorders>
                            <w:shd w:val="clear" w:color="auto" w:fill="auto"/>
                          </w:tcPr>
                          <w:p w14:paraId="769D0D3C" w14:textId="4CE33088" w:rsidR="002457DE" w:rsidRDefault="00AD6CAE">
                            <w:pPr>
                              <w:pStyle w:val="TableContents"/>
                              <w:snapToGrid w:val="0"/>
                            </w:pPr>
                            <w:r>
                              <w:t>17</w:t>
                            </w:r>
                          </w:p>
                        </w:tc>
                      </w:tr>
                      <w:tr w:rsidR="002457DE" w14:paraId="54CD245A" w14:textId="77777777" w:rsidTr="00B16DBD">
                        <w:trPr>
                          <w:trHeight w:val="217"/>
                        </w:trPr>
                        <w:tc>
                          <w:tcPr>
                            <w:tcW w:w="1100" w:type="dxa"/>
                            <w:tcBorders>
                              <w:left w:val="single" w:sz="1" w:space="0" w:color="000000"/>
                              <w:bottom w:val="single" w:sz="1" w:space="0" w:color="000000"/>
                            </w:tcBorders>
                            <w:shd w:val="clear" w:color="auto" w:fill="auto"/>
                          </w:tcPr>
                          <w:p w14:paraId="1231BE67" w14:textId="08F47C6D" w:rsidR="002457DE" w:rsidRDefault="002457DE">
                            <w:pPr>
                              <w:pStyle w:val="TableContents"/>
                              <w:snapToGrid w:val="0"/>
                            </w:pPr>
                            <w:r>
                              <w:t>5</w:t>
                            </w:r>
                          </w:p>
                        </w:tc>
                        <w:tc>
                          <w:tcPr>
                            <w:tcW w:w="6717" w:type="dxa"/>
                            <w:tcBorders>
                              <w:left w:val="single" w:sz="1" w:space="0" w:color="000000"/>
                              <w:bottom w:val="single" w:sz="1" w:space="0" w:color="000000"/>
                            </w:tcBorders>
                            <w:shd w:val="clear" w:color="auto" w:fill="auto"/>
                          </w:tcPr>
                          <w:p w14:paraId="36FEB5B0" w14:textId="5B18E947" w:rsidR="002457DE" w:rsidRDefault="002457DE">
                            <w:pPr>
                              <w:pStyle w:val="TableContents"/>
                              <w:snapToGrid w:val="0"/>
                            </w:pPr>
                            <w:r>
                              <w:t>CONCLUSION</w:t>
                            </w:r>
                          </w:p>
                        </w:tc>
                        <w:tc>
                          <w:tcPr>
                            <w:tcW w:w="1103" w:type="dxa"/>
                            <w:tcBorders>
                              <w:left w:val="single" w:sz="1" w:space="0" w:color="000000"/>
                              <w:bottom w:val="single" w:sz="1" w:space="0" w:color="000000"/>
                              <w:right w:val="single" w:sz="1" w:space="0" w:color="000000"/>
                            </w:tcBorders>
                            <w:shd w:val="clear" w:color="auto" w:fill="auto"/>
                          </w:tcPr>
                          <w:p w14:paraId="30D7AA69" w14:textId="6ABEB342" w:rsidR="002457DE" w:rsidRDefault="002457DE">
                            <w:pPr>
                              <w:pStyle w:val="TableContents"/>
                              <w:snapToGrid w:val="0"/>
                            </w:pPr>
                            <w:r>
                              <w:t>30</w:t>
                            </w:r>
                          </w:p>
                        </w:tc>
                      </w:tr>
                    </w:tbl>
                    <w:p w14:paraId="0A6959E7" w14:textId="77777777" w:rsidR="002457DE" w:rsidRDefault="002457DE">
                      <w:r>
                        <w:t xml:space="preserve"> </w:t>
                      </w:r>
                    </w:p>
                  </w:txbxContent>
                </v:textbox>
                <w10:wrap type="square"/>
              </v:shape>
            </w:pict>
          </mc:Fallback>
        </mc:AlternateContent>
      </w:r>
      <w:r w:rsidR="00A26F65">
        <w:rPr>
          <w:b/>
        </w:rPr>
        <w:t>Table of Contents</w:t>
      </w:r>
    </w:p>
    <w:p w14:paraId="071BEE91" w14:textId="028A7318" w:rsidR="00783805" w:rsidRDefault="00783805">
      <w:pPr>
        <w:spacing w:line="360" w:lineRule="auto"/>
        <w:jc w:val="both"/>
      </w:pPr>
    </w:p>
    <w:p w14:paraId="5023141B" w14:textId="77777777" w:rsidR="00783805" w:rsidRDefault="00783805">
      <w:pPr>
        <w:jc w:val="center"/>
        <w:rPr>
          <w:b/>
        </w:rPr>
      </w:pPr>
    </w:p>
    <w:p w14:paraId="1F3B1409" w14:textId="77777777" w:rsidR="00783805" w:rsidRDefault="00783805">
      <w:pPr>
        <w:pageBreakBefore/>
        <w:rPr>
          <w:sz w:val="44"/>
          <w:szCs w:val="44"/>
        </w:rPr>
      </w:pPr>
    </w:p>
    <w:p w14:paraId="562C75D1" w14:textId="77777777" w:rsidR="00783805" w:rsidRDefault="00783805">
      <w:pPr>
        <w:rPr>
          <w:sz w:val="44"/>
          <w:szCs w:val="44"/>
        </w:rPr>
      </w:pPr>
    </w:p>
    <w:p w14:paraId="664355AD" w14:textId="77777777" w:rsidR="00783805" w:rsidRDefault="00783805">
      <w:pPr>
        <w:rPr>
          <w:sz w:val="44"/>
          <w:szCs w:val="44"/>
        </w:rPr>
      </w:pPr>
    </w:p>
    <w:p w14:paraId="1A965116" w14:textId="77777777" w:rsidR="00783805" w:rsidRDefault="00783805">
      <w:pPr>
        <w:rPr>
          <w:sz w:val="44"/>
          <w:szCs w:val="44"/>
        </w:rPr>
      </w:pPr>
    </w:p>
    <w:p w14:paraId="7DF4E37C" w14:textId="77777777" w:rsidR="00783805" w:rsidRDefault="00783805">
      <w:pPr>
        <w:jc w:val="center"/>
        <w:rPr>
          <w:sz w:val="44"/>
          <w:szCs w:val="44"/>
        </w:rPr>
      </w:pPr>
    </w:p>
    <w:p w14:paraId="44FB30F8" w14:textId="77777777" w:rsidR="00783805" w:rsidRDefault="00783805">
      <w:pPr>
        <w:jc w:val="center"/>
        <w:rPr>
          <w:sz w:val="44"/>
          <w:szCs w:val="44"/>
        </w:rPr>
      </w:pPr>
    </w:p>
    <w:p w14:paraId="1DA6542E" w14:textId="77777777" w:rsidR="00783805" w:rsidRDefault="00783805">
      <w:pPr>
        <w:jc w:val="center"/>
        <w:rPr>
          <w:sz w:val="44"/>
          <w:szCs w:val="44"/>
        </w:rPr>
      </w:pPr>
    </w:p>
    <w:p w14:paraId="3041E394" w14:textId="77777777" w:rsidR="00783805" w:rsidRDefault="00783805">
      <w:pPr>
        <w:jc w:val="center"/>
        <w:rPr>
          <w:sz w:val="44"/>
          <w:szCs w:val="44"/>
        </w:rPr>
      </w:pPr>
    </w:p>
    <w:p w14:paraId="722B00AE" w14:textId="77777777" w:rsidR="00783805" w:rsidRDefault="00783805">
      <w:pPr>
        <w:jc w:val="center"/>
        <w:rPr>
          <w:sz w:val="44"/>
          <w:szCs w:val="44"/>
        </w:rPr>
      </w:pPr>
    </w:p>
    <w:p w14:paraId="42C6D796" w14:textId="77777777" w:rsidR="00783805" w:rsidRDefault="00783805">
      <w:pPr>
        <w:jc w:val="center"/>
        <w:rPr>
          <w:sz w:val="44"/>
          <w:szCs w:val="44"/>
        </w:rPr>
      </w:pPr>
    </w:p>
    <w:p w14:paraId="6B04EDAF" w14:textId="3BF805F5" w:rsidR="00783805" w:rsidRDefault="7713E712" w:rsidP="7713E712">
      <w:pPr>
        <w:jc w:val="center"/>
        <w:rPr>
          <w:b/>
          <w:bCs/>
          <w:i/>
          <w:iCs/>
          <w:sz w:val="48"/>
          <w:szCs w:val="48"/>
        </w:rPr>
      </w:pPr>
      <w:r w:rsidRPr="7713E712">
        <w:rPr>
          <w:b/>
          <w:bCs/>
          <w:i/>
          <w:iCs/>
          <w:sz w:val="44"/>
          <w:szCs w:val="44"/>
        </w:rPr>
        <w:t xml:space="preserve">     </w:t>
      </w:r>
    </w:p>
    <w:p w14:paraId="17C47F93" w14:textId="70F30822" w:rsidR="00783805" w:rsidRDefault="00783805" w:rsidP="7713E712">
      <w:pPr>
        <w:jc w:val="center"/>
        <w:rPr>
          <w:b/>
          <w:bCs/>
          <w:i/>
          <w:iCs/>
          <w:sz w:val="48"/>
          <w:szCs w:val="48"/>
        </w:rPr>
      </w:pPr>
    </w:p>
    <w:p w14:paraId="460A8B95" w14:textId="7F7E9ECE" w:rsidR="00783805" w:rsidRDefault="00783805" w:rsidP="7713E712">
      <w:pPr>
        <w:jc w:val="center"/>
        <w:rPr>
          <w:b/>
          <w:bCs/>
          <w:i/>
          <w:iCs/>
          <w:sz w:val="48"/>
          <w:szCs w:val="48"/>
        </w:rPr>
      </w:pPr>
    </w:p>
    <w:p w14:paraId="1F6B8760" w14:textId="3D1F45D6" w:rsidR="00783805" w:rsidRDefault="00783805" w:rsidP="7713E712">
      <w:pPr>
        <w:jc w:val="center"/>
        <w:rPr>
          <w:b/>
          <w:bCs/>
          <w:i/>
          <w:iCs/>
          <w:sz w:val="48"/>
          <w:szCs w:val="48"/>
        </w:rPr>
      </w:pPr>
    </w:p>
    <w:p w14:paraId="2C0E2F90" w14:textId="2ABCE96F" w:rsidR="00783805" w:rsidRDefault="7713E712" w:rsidP="7713E712">
      <w:pPr>
        <w:jc w:val="center"/>
        <w:rPr>
          <w:b/>
          <w:bCs/>
          <w:i/>
          <w:iCs/>
          <w:sz w:val="48"/>
          <w:szCs w:val="48"/>
        </w:rPr>
      </w:pPr>
      <w:r w:rsidRPr="7713E712">
        <w:rPr>
          <w:b/>
          <w:bCs/>
          <w:i/>
          <w:iCs/>
          <w:sz w:val="48"/>
          <w:szCs w:val="48"/>
        </w:rPr>
        <w:t>CHAPTER 1</w:t>
      </w:r>
    </w:p>
    <w:p w14:paraId="08930C1D" w14:textId="77777777" w:rsidR="00783805" w:rsidRDefault="00A26F65">
      <w:pPr>
        <w:jc w:val="center"/>
        <w:rPr>
          <w:sz w:val="28"/>
          <w:szCs w:val="28"/>
        </w:rPr>
      </w:pPr>
      <w:r>
        <w:rPr>
          <w:b/>
          <w:i/>
          <w:sz w:val="48"/>
          <w:szCs w:val="44"/>
        </w:rPr>
        <w:t xml:space="preserve">     INTRODUCTION</w:t>
      </w:r>
    </w:p>
    <w:p w14:paraId="6E1831B3" w14:textId="77777777" w:rsidR="00783805" w:rsidRDefault="00783805">
      <w:pPr>
        <w:rPr>
          <w:sz w:val="28"/>
          <w:szCs w:val="28"/>
        </w:rPr>
      </w:pPr>
    </w:p>
    <w:p w14:paraId="54E11D2A" w14:textId="77777777" w:rsidR="00783805" w:rsidRDefault="00783805">
      <w:pPr>
        <w:pageBreakBefore/>
        <w:rPr>
          <w:b/>
          <w:sz w:val="48"/>
          <w:szCs w:val="48"/>
        </w:rPr>
      </w:pPr>
    </w:p>
    <w:p w14:paraId="2C8B4F07" w14:textId="77777777" w:rsidR="00783805" w:rsidRDefault="00A26F65">
      <w:pPr>
        <w:numPr>
          <w:ilvl w:val="0"/>
          <w:numId w:val="4"/>
        </w:numPr>
        <w:rPr>
          <w:b/>
          <w:sz w:val="36"/>
          <w:szCs w:val="36"/>
        </w:rPr>
      </w:pPr>
      <w:r>
        <w:rPr>
          <w:b/>
          <w:sz w:val="36"/>
          <w:szCs w:val="36"/>
        </w:rPr>
        <w:t>INTRODUCTION</w:t>
      </w:r>
    </w:p>
    <w:p w14:paraId="31126E5D" w14:textId="77777777" w:rsidR="00783805" w:rsidRDefault="00783805">
      <w:pPr>
        <w:rPr>
          <w:b/>
          <w:sz w:val="36"/>
          <w:szCs w:val="36"/>
        </w:rPr>
      </w:pPr>
    </w:p>
    <w:p w14:paraId="74B3533A" w14:textId="77777777" w:rsidR="00783805" w:rsidRDefault="00A26F65">
      <w:pPr>
        <w:rPr>
          <w:b/>
          <w:sz w:val="32"/>
          <w:szCs w:val="36"/>
        </w:rPr>
      </w:pPr>
      <w:r>
        <w:rPr>
          <w:b/>
          <w:sz w:val="32"/>
          <w:szCs w:val="36"/>
        </w:rPr>
        <w:t xml:space="preserve">     1.1 Introduction to DBMS</w:t>
      </w:r>
    </w:p>
    <w:p w14:paraId="2DE403A5" w14:textId="77777777" w:rsidR="00783805" w:rsidRDefault="00783805">
      <w:pPr>
        <w:rPr>
          <w:b/>
          <w:sz w:val="32"/>
          <w:szCs w:val="36"/>
        </w:rPr>
      </w:pPr>
    </w:p>
    <w:p w14:paraId="1C73A907" w14:textId="77777777" w:rsidR="00783805" w:rsidRDefault="00A26F65">
      <w:pPr>
        <w:jc w:val="both"/>
        <w:rPr>
          <w:b/>
        </w:rPr>
      </w:pPr>
      <w:r>
        <w:t xml:space="preserve">      A database is simply an organized collection of related data, typically stored on disk, and accessible by possibly many concurrent users. Databases are generally separated into application areas. For example, one database may contain Human Resource (employee and payroll) data; another may contain sales data; another may contain accounting data; and so on. Databases are managed by a DBMS.</w:t>
      </w:r>
    </w:p>
    <w:p w14:paraId="100C5B58" w14:textId="77777777" w:rsidR="00783805" w:rsidRDefault="00A26F65">
      <w:pPr>
        <w:jc w:val="both"/>
      </w:pPr>
      <w:r>
        <w:rPr>
          <w:b/>
        </w:rPr>
        <w:t xml:space="preserve"> </w:t>
      </w:r>
    </w:p>
    <w:p w14:paraId="31FC1540" w14:textId="77777777" w:rsidR="00783805" w:rsidRDefault="00A26F65">
      <w:pPr>
        <w:pStyle w:val="BodyText"/>
        <w:jc w:val="both"/>
      </w:pPr>
      <w:r>
        <w:t>The choice of a database product is often influenced by factors such as:</w:t>
      </w:r>
    </w:p>
    <w:p w14:paraId="7EA81CCF" w14:textId="77777777" w:rsidR="00783805" w:rsidRDefault="00A26F65">
      <w:pPr>
        <w:pStyle w:val="BodyText"/>
        <w:spacing w:after="0"/>
        <w:jc w:val="both"/>
      </w:pPr>
      <w:r>
        <w:t>the computing platform (i.e., hardware, operating system)</w:t>
      </w:r>
    </w:p>
    <w:p w14:paraId="41E93C2C" w14:textId="77777777" w:rsidR="00783805" w:rsidRDefault="00A26F65">
      <w:pPr>
        <w:pStyle w:val="BodyText"/>
        <w:numPr>
          <w:ilvl w:val="0"/>
          <w:numId w:val="7"/>
        </w:numPr>
        <w:tabs>
          <w:tab w:val="left" w:pos="0"/>
        </w:tabs>
        <w:spacing w:after="0"/>
        <w:jc w:val="both"/>
      </w:pPr>
      <w:r>
        <w:t xml:space="preserve"> the volume of data to be managed</w:t>
      </w:r>
    </w:p>
    <w:p w14:paraId="7BD09F96" w14:textId="77777777" w:rsidR="00783805" w:rsidRDefault="00A26F65">
      <w:pPr>
        <w:pStyle w:val="BodyText"/>
        <w:numPr>
          <w:ilvl w:val="0"/>
          <w:numId w:val="7"/>
        </w:numPr>
        <w:tabs>
          <w:tab w:val="left" w:pos="0"/>
        </w:tabs>
        <w:spacing w:after="0"/>
        <w:jc w:val="both"/>
      </w:pPr>
      <w:r>
        <w:t xml:space="preserve"> the number of transactions required per second</w:t>
      </w:r>
    </w:p>
    <w:p w14:paraId="27EB8F41" w14:textId="77777777" w:rsidR="00783805" w:rsidRDefault="00A26F65">
      <w:pPr>
        <w:pStyle w:val="BodyText"/>
        <w:numPr>
          <w:ilvl w:val="0"/>
          <w:numId w:val="7"/>
        </w:numPr>
        <w:tabs>
          <w:tab w:val="left" w:pos="0"/>
        </w:tabs>
        <w:spacing w:after="0"/>
        <w:jc w:val="both"/>
      </w:pPr>
      <w:r>
        <w:t xml:space="preserve"> existing applications or interfaces that an organization may have</w:t>
      </w:r>
    </w:p>
    <w:p w14:paraId="246E22E7" w14:textId="77777777" w:rsidR="00783805" w:rsidRDefault="00A26F65">
      <w:pPr>
        <w:pStyle w:val="BodyText"/>
        <w:numPr>
          <w:ilvl w:val="0"/>
          <w:numId w:val="7"/>
        </w:numPr>
        <w:tabs>
          <w:tab w:val="left" w:pos="0"/>
        </w:tabs>
        <w:spacing w:after="0"/>
        <w:jc w:val="both"/>
      </w:pPr>
      <w:r>
        <w:t xml:space="preserve"> support for heterogeneous and/or distributed computing</w:t>
      </w:r>
    </w:p>
    <w:p w14:paraId="54D90BB0" w14:textId="77777777" w:rsidR="00783805" w:rsidRDefault="00A26F65">
      <w:pPr>
        <w:pStyle w:val="BodyText"/>
        <w:numPr>
          <w:ilvl w:val="0"/>
          <w:numId w:val="7"/>
        </w:numPr>
        <w:tabs>
          <w:tab w:val="left" w:pos="0"/>
        </w:tabs>
        <w:spacing w:after="0"/>
        <w:jc w:val="both"/>
      </w:pPr>
      <w:r>
        <w:t xml:space="preserve"> cost</w:t>
      </w:r>
    </w:p>
    <w:p w14:paraId="31B07036" w14:textId="77777777" w:rsidR="00783805" w:rsidRDefault="00A26F65">
      <w:pPr>
        <w:pStyle w:val="BodyText"/>
        <w:numPr>
          <w:ilvl w:val="0"/>
          <w:numId w:val="7"/>
        </w:numPr>
        <w:tabs>
          <w:tab w:val="left" w:pos="0"/>
        </w:tabs>
        <w:jc w:val="both"/>
        <w:rPr>
          <w:b/>
          <w:sz w:val="32"/>
          <w:szCs w:val="36"/>
        </w:rPr>
      </w:pPr>
      <w:r>
        <w:t xml:space="preserve"> vendor support</w:t>
      </w:r>
    </w:p>
    <w:p w14:paraId="62431CDC" w14:textId="77777777" w:rsidR="00783805" w:rsidRDefault="00783805">
      <w:pPr>
        <w:rPr>
          <w:b/>
          <w:sz w:val="32"/>
          <w:szCs w:val="36"/>
        </w:rPr>
      </w:pPr>
    </w:p>
    <w:p w14:paraId="49E398E2" w14:textId="77777777" w:rsidR="00783805" w:rsidRDefault="00783805">
      <w:pPr>
        <w:rPr>
          <w:b/>
          <w:sz w:val="32"/>
          <w:szCs w:val="36"/>
        </w:rPr>
      </w:pPr>
    </w:p>
    <w:p w14:paraId="446744E1" w14:textId="77777777" w:rsidR="00783805" w:rsidRDefault="00A26F65">
      <w:pPr>
        <w:rPr>
          <w:b/>
          <w:sz w:val="32"/>
          <w:szCs w:val="36"/>
        </w:rPr>
      </w:pPr>
      <w:r>
        <w:rPr>
          <w:b/>
          <w:sz w:val="32"/>
          <w:szCs w:val="36"/>
        </w:rPr>
        <w:t xml:space="preserve">     1.2 Introduction to SQL</w:t>
      </w:r>
    </w:p>
    <w:p w14:paraId="16287F21" w14:textId="77777777" w:rsidR="00783805" w:rsidRDefault="00783805">
      <w:pPr>
        <w:rPr>
          <w:b/>
          <w:sz w:val="32"/>
          <w:szCs w:val="36"/>
        </w:rPr>
      </w:pPr>
    </w:p>
    <w:p w14:paraId="738795F3" w14:textId="77777777" w:rsidR="00783805" w:rsidRDefault="00E56D9D">
      <w:pPr>
        <w:pStyle w:val="BodyText"/>
        <w:jc w:val="both"/>
        <w:rPr>
          <w:color w:val="222222"/>
        </w:rPr>
      </w:pPr>
      <w:hyperlink r:id="rId10" w:history="1">
        <w:r w:rsidR="00A26F65">
          <w:rPr>
            <w:rStyle w:val="Hyperlink"/>
            <w:b/>
            <w:color w:val="663366"/>
            <w:u w:val="none"/>
          </w:rPr>
          <w:t>SQL</w:t>
        </w:r>
      </w:hyperlink>
      <w:r w:rsidR="00A26F65">
        <w:rPr>
          <w:color w:val="222222"/>
        </w:rPr>
        <w:t xml:space="preserve">, which is an abbreviation for </w:t>
      </w:r>
      <w:r w:rsidR="00A26F65">
        <w:rPr>
          <w:b/>
          <w:color w:val="222222"/>
        </w:rPr>
        <w:t>Structured Query Language</w:t>
      </w:r>
      <w:r w:rsidR="00A26F65">
        <w:rPr>
          <w:color w:val="222222"/>
        </w:rPr>
        <w:t>, is a language to request data from a database, to add, update, or remove data within a database, or to manipulate the metadata of the database.</w:t>
      </w:r>
    </w:p>
    <w:p w14:paraId="3466F719" w14:textId="0E700CDD" w:rsidR="00783805" w:rsidRDefault="00A26F65">
      <w:pPr>
        <w:pStyle w:val="BodyText"/>
        <w:jc w:val="both"/>
        <w:rPr>
          <w:b/>
          <w:sz w:val="32"/>
          <w:szCs w:val="36"/>
        </w:rPr>
      </w:pPr>
      <w:r>
        <w:rPr>
          <w:color w:val="222222"/>
        </w:rPr>
        <w:t>SQL is a declarative language in which the expected result or operation is given without the specific details about how to accomplish the task. The steps required to execute SQL statements are handled transparently by the SQL database. Sometimes SQL is characterized as non</w:t>
      </w:r>
      <w:r>
        <w:rPr>
          <w:i/>
          <w:color w:val="222222"/>
        </w:rPr>
        <w:t>-</w:t>
      </w:r>
      <w:r>
        <w:rPr>
          <w:color w:val="222222"/>
        </w:rPr>
        <w:t>procedural</w:t>
      </w:r>
      <w:r>
        <w:rPr>
          <w:i/>
          <w:color w:val="222222"/>
        </w:rPr>
        <w:t xml:space="preserve"> </w:t>
      </w:r>
      <w:r>
        <w:rPr>
          <w:color w:val="222222"/>
        </w:rPr>
        <w:t>because procedural languages generally require the details of the operations to be specified, such as opening and closing tables, loading and searching indexes, or flushing b</w:t>
      </w:r>
      <w:r w:rsidR="00F33F92">
        <w:rPr>
          <w:color w:val="222222"/>
        </w:rPr>
        <w:t>uffers and writing data to file s</w:t>
      </w:r>
      <w:r>
        <w:rPr>
          <w:color w:val="222222"/>
        </w:rPr>
        <w:t>ystems. Therefore, SQL is considered to be designed at a higher conceptual level of operation than procedural languages because the lower level logical and physical operations aren't specified and are determined by the SQL engine or server process that executes it.</w:t>
      </w:r>
    </w:p>
    <w:p w14:paraId="5BE93A62" w14:textId="77777777" w:rsidR="00783805" w:rsidRDefault="00783805">
      <w:pPr>
        <w:rPr>
          <w:b/>
          <w:sz w:val="32"/>
          <w:szCs w:val="36"/>
        </w:rPr>
      </w:pPr>
    </w:p>
    <w:p w14:paraId="384BA73E" w14:textId="77777777" w:rsidR="00783805" w:rsidRDefault="00783805">
      <w:pPr>
        <w:rPr>
          <w:b/>
          <w:sz w:val="32"/>
          <w:szCs w:val="36"/>
        </w:rPr>
      </w:pPr>
    </w:p>
    <w:p w14:paraId="34B3F2EB" w14:textId="77777777" w:rsidR="00783805" w:rsidRDefault="00783805">
      <w:pPr>
        <w:rPr>
          <w:b/>
          <w:sz w:val="32"/>
          <w:szCs w:val="36"/>
        </w:rPr>
      </w:pPr>
    </w:p>
    <w:p w14:paraId="7D34F5C7" w14:textId="77777777" w:rsidR="00783805" w:rsidRDefault="00783805">
      <w:pPr>
        <w:rPr>
          <w:b/>
          <w:sz w:val="32"/>
          <w:szCs w:val="36"/>
        </w:rPr>
      </w:pPr>
    </w:p>
    <w:p w14:paraId="0B4020A7" w14:textId="77777777" w:rsidR="00783805" w:rsidRDefault="00783805">
      <w:pPr>
        <w:rPr>
          <w:b/>
          <w:sz w:val="32"/>
          <w:szCs w:val="36"/>
        </w:rPr>
      </w:pPr>
    </w:p>
    <w:p w14:paraId="06F427C9" w14:textId="57E6DF16" w:rsidR="7713E712" w:rsidRDefault="7713E712" w:rsidP="7713E712">
      <w:pPr>
        <w:ind w:firstLine="720"/>
        <w:rPr>
          <w:b/>
          <w:bCs/>
          <w:sz w:val="32"/>
          <w:szCs w:val="32"/>
        </w:rPr>
      </w:pPr>
    </w:p>
    <w:p w14:paraId="2481B942" w14:textId="1B9AA3EC" w:rsidR="7713E712" w:rsidRDefault="7713E712" w:rsidP="7713E712">
      <w:pPr>
        <w:ind w:firstLine="720"/>
        <w:rPr>
          <w:b/>
          <w:bCs/>
          <w:sz w:val="32"/>
          <w:szCs w:val="32"/>
        </w:rPr>
      </w:pPr>
    </w:p>
    <w:p w14:paraId="6545DE9E" w14:textId="2630F062" w:rsidR="00783805" w:rsidRDefault="7713E712" w:rsidP="7713E712">
      <w:pPr>
        <w:ind w:firstLine="720"/>
        <w:rPr>
          <w:b/>
          <w:bCs/>
          <w:sz w:val="32"/>
          <w:szCs w:val="32"/>
        </w:rPr>
      </w:pPr>
      <w:r w:rsidRPr="7713E712">
        <w:rPr>
          <w:b/>
          <w:bCs/>
          <w:sz w:val="32"/>
          <w:szCs w:val="32"/>
        </w:rPr>
        <w:t xml:space="preserve"> </w:t>
      </w:r>
    </w:p>
    <w:p w14:paraId="431CEBD2" w14:textId="2257CD33" w:rsidR="00783805" w:rsidRDefault="00783805" w:rsidP="7713E712">
      <w:pPr>
        <w:ind w:firstLine="720"/>
        <w:rPr>
          <w:b/>
          <w:bCs/>
          <w:sz w:val="32"/>
          <w:szCs w:val="32"/>
        </w:rPr>
      </w:pPr>
    </w:p>
    <w:p w14:paraId="0656F90C" w14:textId="0706432F" w:rsidR="00783805" w:rsidRDefault="00783805" w:rsidP="7713E712">
      <w:pPr>
        <w:ind w:firstLine="720"/>
        <w:rPr>
          <w:b/>
          <w:bCs/>
          <w:sz w:val="32"/>
          <w:szCs w:val="32"/>
        </w:rPr>
      </w:pPr>
    </w:p>
    <w:p w14:paraId="10CB9F01" w14:textId="28754811" w:rsidR="00783805" w:rsidRDefault="00783805" w:rsidP="7713E712">
      <w:pPr>
        <w:ind w:firstLine="720"/>
        <w:rPr>
          <w:b/>
          <w:bCs/>
          <w:sz w:val="32"/>
          <w:szCs w:val="32"/>
        </w:rPr>
      </w:pPr>
    </w:p>
    <w:p w14:paraId="765C614C" w14:textId="646DBB9D" w:rsidR="00783805" w:rsidRDefault="7713E712" w:rsidP="7713E712">
      <w:pPr>
        <w:ind w:firstLine="720"/>
        <w:rPr>
          <w:b/>
          <w:bCs/>
          <w:sz w:val="32"/>
          <w:szCs w:val="32"/>
        </w:rPr>
      </w:pPr>
      <w:r w:rsidRPr="7713E712">
        <w:rPr>
          <w:b/>
          <w:bCs/>
          <w:sz w:val="32"/>
          <w:szCs w:val="32"/>
        </w:rPr>
        <w:t xml:space="preserve">1.3 Introduction to </w:t>
      </w:r>
      <w:r w:rsidR="00370156">
        <w:rPr>
          <w:b/>
          <w:bCs/>
          <w:sz w:val="32"/>
          <w:szCs w:val="32"/>
        </w:rPr>
        <w:t xml:space="preserve">DTH Service </w:t>
      </w:r>
      <w:r w:rsidRPr="7713E712">
        <w:rPr>
          <w:b/>
          <w:bCs/>
          <w:sz w:val="32"/>
          <w:szCs w:val="32"/>
        </w:rPr>
        <w:t>Database</w:t>
      </w:r>
    </w:p>
    <w:p w14:paraId="4F904CB7" w14:textId="77777777" w:rsidR="00783805" w:rsidRDefault="00783805">
      <w:pPr>
        <w:rPr>
          <w:b/>
          <w:sz w:val="36"/>
          <w:szCs w:val="36"/>
        </w:rPr>
      </w:pPr>
    </w:p>
    <w:p w14:paraId="37739CB5" w14:textId="7FEED0AA" w:rsidR="006E014E" w:rsidRDefault="00370156" w:rsidP="006E014E">
      <w:pPr>
        <w:spacing w:line="360" w:lineRule="auto"/>
        <w:jc w:val="both"/>
      </w:pPr>
      <w:r>
        <w:t>The first DTH service in India was introduced in 2003 by Dish TV. In 2004 Prasar Bharati lunched free DTH service. In terms of number of subscribers, India became the largest DTH market. DTH telecasting is a method of receiving signals transmitted from direct-broadcast-satellites.</w:t>
      </w:r>
      <w:r w:rsidR="006E014E">
        <w:t xml:space="preserve"> </w:t>
      </w:r>
    </w:p>
    <w:p w14:paraId="07C816ED" w14:textId="77777777" w:rsidR="006E014E" w:rsidRDefault="006E014E" w:rsidP="006E014E">
      <w:pPr>
        <w:spacing w:line="360" w:lineRule="auto"/>
        <w:jc w:val="both"/>
      </w:pPr>
    </w:p>
    <w:p w14:paraId="3042C1E0" w14:textId="6DF0D4D7" w:rsidR="006E014E" w:rsidRDefault="006E014E" w:rsidP="006E014E">
      <w:pPr>
        <w:spacing w:line="360" w:lineRule="auto"/>
        <w:jc w:val="both"/>
      </w:pPr>
      <w:r>
        <w:rPr>
          <w:color w:val="FF0000"/>
        </w:rPr>
        <w:t xml:space="preserve">This project of using technology in </w:t>
      </w:r>
      <w:r w:rsidR="00D92E37">
        <w:rPr>
          <w:color w:val="FF0000"/>
        </w:rPr>
        <w:t xml:space="preserve">DTH fields </w:t>
      </w:r>
      <w:r>
        <w:t xml:space="preserve">for administration, </w:t>
      </w:r>
      <w:r w:rsidR="00D92E37">
        <w:t>customer records</w:t>
      </w:r>
      <w:r>
        <w:t xml:space="preserve">, </w:t>
      </w:r>
      <w:r w:rsidR="00D92E37">
        <w:t>set-top box details, and package</w:t>
      </w:r>
      <w:r>
        <w:t xml:space="preserve"> fields. This project was prepared for using computerized programs for the above fields. According to the basic needs of programs for this </w:t>
      </w:r>
      <w:r w:rsidR="00D92E37">
        <w:t>DTH services</w:t>
      </w:r>
      <w:r>
        <w:t>, this project was prepared to make the works easier.</w:t>
      </w:r>
    </w:p>
    <w:p w14:paraId="1559A3EB" w14:textId="77777777" w:rsidR="00D22E9A" w:rsidRDefault="00D22E9A" w:rsidP="006E014E">
      <w:pPr>
        <w:spacing w:line="360" w:lineRule="auto"/>
        <w:jc w:val="both"/>
      </w:pPr>
    </w:p>
    <w:p w14:paraId="2AF22346" w14:textId="77777777" w:rsidR="00D22E9A" w:rsidRDefault="00D22E9A" w:rsidP="006E014E">
      <w:pPr>
        <w:spacing w:line="360" w:lineRule="auto"/>
        <w:jc w:val="both"/>
      </w:pPr>
    </w:p>
    <w:p w14:paraId="1A3E9ABF" w14:textId="3F594CF6" w:rsidR="00D22E9A" w:rsidRDefault="00D22E9A" w:rsidP="00D22E9A">
      <w:pPr>
        <w:ind w:firstLine="720"/>
      </w:pPr>
      <w:r>
        <w:rPr>
          <w:b/>
          <w:sz w:val="32"/>
          <w:szCs w:val="32"/>
        </w:rPr>
        <w:t xml:space="preserve">1.4 </w:t>
      </w:r>
      <w:r w:rsidRPr="00D22E9A">
        <w:rPr>
          <w:b/>
          <w:sz w:val="32"/>
          <w:szCs w:val="32"/>
        </w:rPr>
        <w:t>Scope and importance of work</w:t>
      </w:r>
    </w:p>
    <w:p w14:paraId="6EC3502D" w14:textId="77777777" w:rsidR="00D22E9A" w:rsidRDefault="00D22E9A" w:rsidP="00D22E9A">
      <w:pPr>
        <w:pStyle w:val="ListParagraph"/>
        <w:spacing w:line="360" w:lineRule="auto"/>
        <w:ind w:left="0"/>
        <w:jc w:val="both"/>
      </w:pPr>
    </w:p>
    <w:p w14:paraId="55E7B06E" w14:textId="77777777" w:rsidR="00D22E9A" w:rsidRDefault="00D22E9A" w:rsidP="00D22E9A">
      <w:pPr>
        <w:spacing w:line="360" w:lineRule="auto"/>
        <w:jc w:val="both"/>
      </w:pPr>
      <w:r>
        <w:t>The scope of the project is clear to give a simple and attractive application to simplify the work as well as to reduce the efforts while doing it offline or we can say by doing it with old methods.</w:t>
      </w:r>
    </w:p>
    <w:p w14:paraId="34683CF6" w14:textId="77777777" w:rsidR="00D22E9A" w:rsidRDefault="00D22E9A" w:rsidP="00D22E9A">
      <w:pPr>
        <w:spacing w:line="360" w:lineRule="auto"/>
        <w:jc w:val="both"/>
      </w:pPr>
    </w:p>
    <w:p w14:paraId="1DF76A68" w14:textId="425AD481" w:rsidR="00D22E9A" w:rsidRDefault="00D22E9A" w:rsidP="00D22E9A">
      <w:pPr>
        <w:spacing w:line="360" w:lineRule="auto"/>
        <w:jc w:val="both"/>
      </w:pPr>
      <w:r>
        <w:t xml:space="preserve">In this application we are able to save the database of all the </w:t>
      </w:r>
      <w:r w:rsidR="00F33F92">
        <w:t>admins, customers, set-top boxes and package details.</w:t>
      </w:r>
    </w:p>
    <w:p w14:paraId="37B9E4BC" w14:textId="77777777" w:rsidR="00D22E9A" w:rsidRDefault="00D22E9A" w:rsidP="00D22E9A">
      <w:pPr>
        <w:spacing w:line="360" w:lineRule="auto"/>
        <w:jc w:val="both"/>
      </w:pPr>
    </w:p>
    <w:p w14:paraId="525A32CB" w14:textId="77777777" w:rsidR="00EE1728" w:rsidRDefault="00EE1728" w:rsidP="00EE1728">
      <w:pPr>
        <w:spacing w:line="360" w:lineRule="auto"/>
        <w:jc w:val="both"/>
      </w:pPr>
      <w:r>
        <w:t>The admin data includes the admin id, name and their location of work, the customer data includes customer name, phone and email, set-top data includes the serial number of the et-top box, it type, cost and the date it was purchased and added, and package details contains the packages chosen by the customer and cost of each such package.</w:t>
      </w:r>
    </w:p>
    <w:p w14:paraId="27878085" w14:textId="77777777" w:rsidR="00D22E9A" w:rsidRDefault="00D22E9A" w:rsidP="00D22E9A">
      <w:pPr>
        <w:rPr>
          <w:color w:val="FF0000"/>
        </w:rPr>
      </w:pPr>
    </w:p>
    <w:p w14:paraId="263FF10C" w14:textId="77777777" w:rsidR="00D22E9A" w:rsidRDefault="00D22E9A" w:rsidP="006E014E">
      <w:pPr>
        <w:spacing w:line="360" w:lineRule="auto"/>
        <w:jc w:val="both"/>
      </w:pPr>
    </w:p>
    <w:p w14:paraId="675E05EE" w14:textId="77777777" w:rsidR="00783805" w:rsidRDefault="00783805">
      <w:pPr>
        <w:rPr>
          <w:color w:val="FF0000"/>
        </w:rPr>
      </w:pPr>
    </w:p>
    <w:p w14:paraId="2FC17F8B" w14:textId="77777777" w:rsidR="00783805" w:rsidRDefault="00783805"/>
    <w:p w14:paraId="0A4F7224" w14:textId="77777777" w:rsidR="00783805" w:rsidRDefault="00783805">
      <w:pPr>
        <w:rPr>
          <w:b/>
          <w:i/>
          <w:sz w:val="44"/>
          <w:szCs w:val="44"/>
        </w:rPr>
      </w:pPr>
    </w:p>
    <w:p w14:paraId="5AE48A43" w14:textId="77777777" w:rsidR="00783805" w:rsidRDefault="00783805">
      <w:pPr>
        <w:rPr>
          <w:b/>
          <w:i/>
          <w:sz w:val="44"/>
          <w:szCs w:val="44"/>
        </w:rPr>
      </w:pPr>
    </w:p>
    <w:p w14:paraId="034251B4" w14:textId="7B642E98" w:rsidR="00D00F32" w:rsidRDefault="00D00F32" w:rsidP="7713E712">
      <w:pPr>
        <w:ind w:left="1440" w:firstLine="720"/>
        <w:rPr>
          <w:b/>
          <w:bCs/>
          <w:i/>
          <w:iCs/>
          <w:sz w:val="52"/>
          <w:szCs w:val="52"/>
        </w:rPr>
      </w:pPr>
    </w:p>
    <w:p w14:paraId="4D5C6CF0" w14:textId="6DCC066E" w:rsidR="005F1350" w:rsidRDefault="005F1350" w:rsidP="7713E712">
      <w:pPr>
        <w:ind w:left="1440" w:firstLine="720"/>
        <w:rPr>
          <w:b/>
          <w:bCs/>
          <w:i/>
          <w:iCs/>
          <w:sz w:val="52"/>
          <w:szCs w:val="52"/>
        </w:rPr>
      </w:pPr>
    </w:p>
    <w:p w14:paraId="471FA298" w14:textId="23AD8C25" w:rsidR="005F1350" w:rsidRDefault="005F1350" w:rsidP="7713E712">
      <w:pPr>
        <w:ind w:left="1440" w:firstLine="720"/>
        <w:rPr>
          <w:b/>
          <w:bCs/>
          <w:i/>
          <w:iCs/>
          <w:sz w:val="52"/>
          <w:szCs w:val="52"/>
        </w:rPr>
      </w:pPr>
    </w:p>
    <w:p w14:paraId="53E622A2" w14:textId="60766686" w:rsidR="005F1350" w:rsidRDefault="005F1350" w:rsidP="7713E712">
      <w:pPr>
        <w:ind w:left="1440" w:firstLine="720"/>
        <w:rPr>
          <w:b/>
          <w:bCs/>
          <w:i/>
          <w:iCs/>
          <w:sz w:val="52"/>
          <w:szCs w:val="52"/>
        </w:rPr>
      </w:pPr>
    </w:p>
    <w:p w14:paraId="3947FAA5" w14:textId="19676F39" w:rsidR="002C4DBC" w:rsidRDefault="002C4DBC" w:rsidP="7713E712">
      <w:pPr>
        <w:ind w:left="1440" w:firstLine="720"/>
        <w:rPr>
          <w:b/>
          <w:bCs/>
          <w:i/>
          <w:iCs/>
          <w:sz w:val="52"/>
          <w:szCs w:val="52"/>
        </w:rPr>
      </w:pPr>
    </w:p>
    <w:p w14:paraId="399B7C90" w14:textId="77777777" w:rsidR="005F1350" w:rsidRDefault="005F1350" w:rsidP="003C6D5E">
      <w:pPr>
        <w:rPr>
          <w:b/>
          <w:bCs/>
          <w:i/>
          <w:iCs/>
          <w:sz w:val="52"/>
          <w:szCs w:val="52"/>
        </w:rPr>
      </w:pPr>
    </w:p>
    <w:p w14:paraId="4E0FC191" w14:textId="77777777" w:rsidR="00D00F32" w:rsidRDefault="00D00F32" w:rsidP="7713E712">
      <w:pPr>
        <w:ind w:left="1440" w:firstLine="720"/>
        <w:rPr>
          <w:b/>
          <w:bCs/>
          <w:i/>
          <w:iCs/>
          <w:sz w:val="52"/>
          <w:szCs w:val="52"/>
        </w:rPr>
      </w:pPr>
    </w:p>
    <w:p w14:paraId="3716ABA7" w14:textId="77777777" w:rsidR="003C6D5E" w:rsidRDefault="003C6D5E" w:rsidP="003C6D5E">
      <w:pPr>
        <w:rPr>
          <w:b/>
          <w:bCs/>
          <w:i/>
          <w:iCs/>
          <w:sz w:val="52"/>
          <w:szCs w:val="52"/>
        </w:rPr>
      </w:pPr>
    </w:p>
    <w:p w14:paraId="4C4B1440" w14:textId="7172A12E" w:rsidR="00783805" w:rsidRDefault="7713E712" w:rsidP="003C6D5E">
      <w:pPr>
        <w:jc w:val="center"/>
        <w:rPr>
          <w:b/>
          <w:bCs/>
          <w:i/>
          <w:iCs/>
          <w:sz w:val="52"/>
          <w:szCs w:val="52"/>
        </w:rPr>
      </w:pPr>
      <w:r w:rsidRPr="7713E712">
        <w:rPr>
          <w:b/>
          <w:bCs/>
          <w:i/>
          <w:iCs/>
          <w:sz w:val="52"/>
          <w:szCs w:val="52"/>
        </w:rPr>
        <w:t>CHAPTER 2</w:t>
      </w:r>
    </w:p>
    <w:p w14:paraId="76B990E0" w14:textId="559E5B05" w:rsidR="00783805" w:rsidRDefault="00A26F65" w:rsidP="003C6D5E">
      <w:pPr>
        <w:jc w:val="center"/>
      </w:pPr>
      <w:r>
        <w:rPr>
          <w:b/>
          <w:i/>
          <w:sz w:val="52"/>
          <w:szCs w:val="44"/>
        </w:rPr>
        <w:t>DESIGN</w:t>
      </w:r>
    </w:p>
    <w:p w14:paraId="74869460" w14:textId="77777777" w:rsidR="00783805" w:rsidRDefault="00783805"/>
    <w:p w14:paraId="7AD73315" w14:textId="77777777" w:rsidR="00783805" w:rsidRDefault="00A26F65">
      <w:pPr>
        <w:pageBreakBefore/>
        <w:rPr>
          <w:color w:val="FF0000"/>
        </w:rPr>
      </w:pPr>
      <w:r>
        <w:rPr>
          <w:color w:val="FF0000"/>
        </w:rPr>
        <w:lastRenderedPageBreak/>
        <w:t xml:space="preserve">                                         </w:t>
      </w:r>
    </w:p>
    <w:p w14:paraId="187F57B8" w14:textId="77777777" w:rsidR="00783805" w:rsidRDefault="00783805">
      <w:pPr>
        <w:rPr>
          <w:color w:val="FF0000"/>
        </w:rPr>
      </w:pPr>
    </w:p>
    <w:p w14:paraId="7E504CE2" w14:textId="77777777" w:rsidR="00783805" w:rsidRDefault="00A26F65">
      <w:pPr>
        <w:rPr>
          <w:color w:val="FF0000"/>
        </w:rPr>
      </w:pPr>
      <w:r>
        <w:rPr>
          <w:color w:val="FF0000"/>
        </w:rPr>
        <w:t>Theory of ER Diagram</w:t>
      </w:r>
    </w:p>
    <w:p w14:paraId="54738AF4" w14:textId="0086585F" w:rsidR="00783805" w:rsidRDefault="00783805">
      <w:pPr>
        <w:rPr>
          <w:color w:val="FF0000"/>
        </w:rPr>
      </w:pPr>
    </w:p>
    <w:p w14:paraId="3CF8EA89" w14:textId="4DF83C67" w:rsidR="00897A6A" w:rsidRDefault="00897A6A">
      <w:pPr>
        <w:rPr>
          <w:color w:val="FF0000"/>
        </w:rPr>
      </w:pPr>
      <w:r>
        <w:rPr>
          <w:rFonts w:ascii="Arial" w:hAnsi="Arial" w:cs="Arial"/>
          <w:color w:val="222222"/>
          <w:shd w:val="clear" w:color="auto" w:fill="FFFFFF"/>
        </w:rPr>
        <w:t>An </w:t>
      </w:r>
      <w:r>
        <w:rPr>
          <w:rFonts w:ascii="Arial" w:hAnsi="Arial" w:cs="Arial"/>
          <w:b/>
          <w:bCs/>
          <w:color w:val="222222"/>
          <w:shd w:val="clear" w:color="auto" w:fill="FFFFFF"/>
        </w:rPr>
        <w:t>entity relationship diagram</w:t>
      </w:r>
      <w:r>
        <w:rPr>
          <w:rFonts w:ascii="Arial" w:hAnsi="Arial" w:cs="Arial"/>
          <w:color w:val="222222"/>
          <w:shd w:val="clear" w:color="auto" w:fill="FFFFFF"/>
        </w:rPr>
        <w:t> (</w:t>
      </w:r>
      <w:r>
        <w:rPr>
          <w:rFonts w:ascii="Arial" w:hAnsi="Arial" w:cs="Arial"/>
          <w:b/>
          <w:bCs/>
          <w:color w:val="222222"/>
          <w:shd w:val="clear" w:color="auto" w:fill="FFFFFF"/>
        </w:rPr>
        <w:t>ERD</w:t>
      </w:r>
      <w:r>
        <w:rPr>
          <w:rFonts w:ascii="Arial" w:hAnsi="Arial" w:cs="Arial"/>
          <w:color w:val="222222"/>
          <w:shd w:val="clear" w:color="auto" w:fill="FFFFFF"/>
        </w:rPr>
        <w:t>) shows the relationships of entity sets stored in a database. ... By defining the entities, their attributes, and showing the relationships between them, an </w:t>
      </w:r>
      <w:r>
        <w:rPr>
          <w:rFonts w:ascii="Arial" w:hAnsi="Arial" w:cs="Arial"/>
          <w:b/>
          <w:bCs/>
          <w:color w:val="222222"/>
          <w:shd w:val="clear" w:color="auto" w:fill="FFFFFF"/>
        </w:rPr>
        <w:t>ER diagram</w:t>
      </w:r>
      <w:r>
        <w:rPr>
          <w:rFonts w:ascii="Arial" w:hAnsi="Arial" w:cs="Arial"/>
          <w:color w:val="222222"/>
          <w:shd w:val="clear" w:color="auto" w:fill="FFFFFF"/>
        </w:rPr>
        <w:t> illustrates the logical structure of databases. </w:t>
      </w:r>
      <w:r>
        <w:rPr>
          <w:rFonts w:ascii="Arial" w:hAnsi="Arial" w:cs="Arial"/>
          <w:b/>
          <w:bCs/>
          <w:color w:val="222222"/>
          <w:shd w:val="clear" w:color="auto" w:fill="FFFFFF"/>
        </w:rPr>
        <w:t>ER diagrams</w:t>
      </w:r>
      <w:r>
        <w:rPr>
          <w:rFonts w:ascii="Arial" w:hAnsi="Arial" w:cs="Arial"/>
          <w:color w:val="222222"/>
          <w:shd w:val="clear" w:color="auto" w:fill="FFFFFF"/>
        </w:rPr>
        <w:t> are used to sketch out the design of a database.</w:t>
      </w:r>
    </w:p>
    <w:p w14:paraId="46ABBD8F" w14:textId="77777777" w:rsidR="00783805" w:rsidRDefault="00783805">
      <w:pPr>
        <w:rPr>
          <w:color w:val="FF0000"/>
        </w:rPr>
      </w:pPr>
    </w:p>
    <w:p w14:paraId="06BBA33E" w14:textId="77777777" w:rsidR="00783805" w:rsidRDefault="00783805">
      <w:pPr>
        <w:rPr>
          <w:color w:val="FF0000"/>
        </w:rPr>
      </w:pPr>
    </w:p>
    <w:p w14:paraId="669730A5" w14:textId="77777777" w:rsidR="00783805" w:rsidRDefault="00A26F65">
      <w:pPr>
        <w:rPr>
          <w:color w:val="FF0000"/>
        </w:rPr>
      </w:pPr>
      <w:r>
        <w:rPr>
          <w:color w:val="FF0000"/>
        </w:rPr>
        <w:t>ER Diagram</w:t>
      </w:r>
    </w:p>
    <w:p w14:paraId="464FCBC1" w14:textId="77777777" w:rsidR="00783805" w:rsidRDefault="00783805"/>
    <w:p w14:paraId="238522EC" w14:textId="396BEC5C" w:rsidR="00783805" w:rsidRDefault="00783805" w:rsidP="0F183403">
      <w:pPr>
        <w:rPr>
          <w:color w:val="FF0000"/>
        </w:rPr>
      </w:pPr>
    </w:p>
    <w:p w14:paraId="7C36B346" w14:textId="2173EC19" w:rsidR="00783805" w:rsidRDefault="00E04B94">
      <w:r w:rsidRPr="00E04B94">
        <w:rPr>
          <w:noProof/>
          <w:lang w:val="en-US" w:eastAsia="en-US"/>
        </w:rPr>
        <w:drawing>
          <wp:inline distT="0" distB="0" distL="0" distR="0" wp14:anchorId="79181436" wp14:editId="4F9453D8">
            <wp:extent cx="5661660" cy="3688080"/>
            <wp:effectExtent l="0" t="0" r="0" b="7620"/>
            <wp:docPr id="12" name="Picture 12" descr="C:\Users\Shreyas\Desktop\Mini Project\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yas\Desktop\Mini Project\ER 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9146" cy="3692956"/>
                    </a:xfrm>
                    <a:prstGeom prst="rect">
                      <a:avLst/>
                    </a:prstGeom>
                    <a:noFill/>
                    <a:ln>
                      <a:noFill/>
                    </a:ln>
                  </pic:spPr>
                </pic:pic>
              </a:graphicData>
            </a:graphic>
          </wp:inline>
        </w:drawing>
      </w:r>
    </w:p>
    <w:p w14:paraId="7CB9EDFA" w14:textId="12FB7ED1" w:rsidR="00783805" w:rsidRDefault="00783805" w:rsidP="0F183403">
      <w:pPr>
        <w:rPr>
          <w:color w:val="FF0000"/>
        </w:rPr>
      </w:pPr>
    </w:p>
    <w:p w14:paraId="57D8D6AF" w14:textId="5F922A65" w:rsidR="00783805" w:rsidRDefault="00783805" w:rsidP="0F183403">
      <w:pPr>
        <w:rPr>
          <w:color w:val="FF0000"/>
        </w:rPr>
      </w:pPr>
    </w:p>
    <w:p w14:paraId="0858C5A6" w14:textId="531EB392" w:rsidR="00783805" w:rsidRDefault="00783805" w:rsidP="0F183403">
      <w:pPr>
        <w:rPr>
          <w:color w:val="FF0000"/>
        </w:rPr>
      </w:pPr>
    </w:p>
    <w:p w14:paraId="67C88D87" w14:textId="3B2099B4" w:rsidR="00783805" w:rsidRDefault="00783805" w:rsidP="0F183403">
      <w:pPr>
        <w:rPr>
          <w:color w:val="FF0000"/>
        </w:rPr>
      </w:pPr>
    </w:p>
    <w:p w14:paraId="4CBC43DB" w14:textId="39FAEFB2" w:rsidR="00783805" w:rsidRDefault="00783805" w:rsidP="0F183403">
      <w:pPr>
        <w:rPr>
          <w:color w:val="FF0000"/>
        </w:rPr>
      </w:pPr>
    </w:p>
    <w:p w14:paraId="525BF3D5" w14:textId="0A24CBF5" w:rsidR="00783805" w:rsidRDefault="00783805" w:rsidP="0F183403">
      <w:pPr>
        <w:rPr>
          <w:color w:val="FF0000"/>
        </w:rPr>
      </w:pPr>
    </w:p>
    <w:p w14:paraId="2AC804A7" w14:textId="4F551184" w:rsidR="00783805" w:rsidRDefault="00783805" w:rsidP="0F183403">
      <w:pPr>
        <w:rPr>
          <w:color w:val="FF0000"/>
        </w:rPr>
      </w:pPr>
    </w:p>
    <w:p w14:paraId="34C76287" w14:textId="76B94269" w:rsidR="00783805" w:rsidRDefault="00783805" w:rsidP="0F183403">
      <w:pPr>
        <w:rPr>
          <w:color w:val="FF0000"/>
        </w:rPr>
      </w:pPr>
    </w:p>
    <w:p w14:paraId="574F8FC5" w14:textId="424EC6A0" w:rsidR="00783805" w:rsidRDefault="00783805" w:rsidP="0F183403">
      <w:pPr>
        <w:rPr>
          <w:color w:val="FF0000"/>
        </w:rPr>
      </w:pPr>
    </w:p>
    <w:p w14:paraId="003302A4" w14:textId="757C5F8B" w:rsidR="00783805" w:rsidRDefault="00783805" w:rsidP="0F183403">
      <w:pPr>
        <w:rPr>
          <w:color w:val="FF0000"/>
        </w:rPr>
      </w:pPr>
    </w:p>
    <w:p w14:paraId="051BB4BC" w14:textId="46CC87AB" w:rsidR="00783805" w:rsidRDefault="00783805" w:rsidP="0F183403">
      <w:pPr>
        <w:rPr>
          <w:color w:val="FF0000"/>
        </w:rPr>
      </w:pPr>
    </w:p>
    <w:p w14:paraId="062803E8" w14:textId="6AA6B8EB" w:rsidR="00783805" w:rsidRDefault="00783805" w:rsidP="0F183403">
      <w:pPr>
        <w:rPr>
          <w:color w:val="FF0000"/>
        </w:rPr>
      </w:pPr>
    </w:p>
    <w:p w14:paraId="7A08E731" w14:textId="7A81D3C3" w:rsidR="00783805" w:rsidRDefault="00783805" w:rsidP="0F183403">
      <w:pPr>
        <w:rPr>
          <w:color w:val="FF0000"/>
        </w:rPr>
      </w:pPr>
    </w:p>
    <w:p w14:paraId="4CAE99A3" w14:textId="3AA890EF" w:rsidR="00783805" w:rsidRDefault="00783805" w:rsidP="0F183403">
      <w:pPr>
        <w:rPr>
          <w:color w:val="FF0000"/>
        </w:rPr>
      </w:pPr>
    </w:p>
    <w:p w14:paraId="32BFFD01" w14:textId="2A5BAA44" w:rsidR="00783805" w:rsidRDefault="00783805" w:rsidP="0F183403">
      <w:pPr>
        <w:rPr>
          <w:color w:val="FF0000"/>
        </w:rPr>
      </w:pPr>
    </w:p>
    <w:p w14:paraId="1F3CBE78" w14:textId="73267DC5" w:rsidR="00783805" w:rsidRDefault="00783805" w:rsidP="0F183403">
      <w:pPr>
        <w:rPr>
          <w:color w:val="FF0000"/>
        </w:rPr>
      </w:pPr>
    </w:p>
    <w:p w14:paraId="64F8D290" w14:textId="74F3C565" w:rsidR="00783805" w:rsidRDefault="00783805" w:rsidP="0F183403">
      <w:pPr>
        <w:rPr>
          <w:color w:val="FF0000"/>
        </w:rPr>
      </w:pPr>
    </w:p>
    <w:p w14:paraId="3170ADA0" w14:textId="5998CBD5" w:rsidR="00783805" w:rsidRDefault="00783805" w:rsidP="0F183403">
      <w:pPr>
        <w:rPr>
          <w:color w:val="FF0000"/>
        </w:rPr>
      </w:pPr>
    </w:p>
    <w:p w14:paraId="6215E1C2" w14:textId="11C620C0" w:rsidR="00783805" w:rsidRDefault="00783805" w:rsidP="0F183403">
      <w:pPr>
        <w:rPr>
          <w:color w:val="FF0000"/>
        </w:rPr>
      </w:pPr>
    </w:p>
    <w:p w14:paraId="4AC082D8" w14:textId="77777777" w:rsidR="00E04B94" w:rsidRDefault="00E04B94" w:rsidP="0F183403">
      <w:pPr>
        <w:rPr>
          <w:color w:val="FF0000"/>
        </w:rPr>
      </w:pPr>
    </w:p>
    <w:p w14:paraId="01BC949D" w14:textId="06A8378C" w:rsidR="00783805" w:rsidRDefault="00783805" w:rsidP="0F183403">
      <w:pPr>
        <w:rPr>
          <w:color w:val="FF0000"/>
        </w:rPr>
      </w:pPr>
    </w:p>
    <w:p w14:paraId="62352CEB" w14:textId="38E15452" w:rsidR="00783805" w:rsidRDefault="0F183403" w:rsidP="0F183403">
      <w:pPr>
        <w:rPr>
          <w:color w:val="FF0000"/>
        </w:rPr>
      </w:pPr>
      <w:r w:rsidRPr="0F183403">
        <w:rPr>
          <w:color w:val="FF0000"/>
        </w:rPr>
        <w:t>Schema Diagram</w:t>
      </w:r>
    </w:p>
    <w:p w14:paraId="5C8C6B09" w14:textId="77777777" w:rsidR="00F02899" w:rsidRDefault="00F02899">
      <w:pPr>
        <w:rPr>
          <w:color w:val="FF0000"/>
        </w:rPr>
      </w:pPr>
    </w:p>
    <w:p w14:paraId="3382A365" w14:textId="77777777" w:rsidR="00783805" w:rsidRDefault="00783805">
      <w:pPr>
        <w:rPr>
          <w:color w:val="FF0000"/>
        </w:rPr>
      </w:pPr>
    </w:p>
    <w:p w14:paraId="5C71F136" w14:textId="2B386844" w:rsidR="00783805" w:rsidRDefault="0063778A" w:rsidP="0F183403">
      <w:pPr>
        <w:rPr>
          <w:color w:val="FF0000"/>
        </w:rPr>
      </w:pPr>
      <w:r w:rsidRPr="0063778A">
        <w:rPr>
          <w:noProof/>
          <w:color w:val="FF0000"/>
          <w:lang w:val="en-US" w:eastAsia="en-US"/>
        </w:rPr>
        <w:drawing>
          <wp:inline distT="0" distB="0" distL="0" distR="0" wp14:anchorId="3DA83F1E" wp14:editId="1ACBB973">
            <wp:extent cx="5662930" cy="2965213"/>
            <wp:effectExtent l="0" t="0" r="0" b="0"/>
            <wp:docPr id="2" name="Picture 2" descr="C:\Users\Shreyas\Desktop\Mini Project\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yas\Desktop\Mini Project\Schem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2930" cy="2965213"/>
                    </a:xfrm>
                    <a:prstGeom prst="rect">
                      <a:avLst/>
                    </a:prstGeom>
                    <a:noFill/>
                    <a:ln>
                      <a:noFill/>
                    </a:ln>
                  </pic:spPr>
                </pic:pic>
              </a:graphicData>
            </a:graphic>
          </wp:inline>
        </w:drawing>
      </w:r>
    </w:p>
    <w:p w14:paraId="62199465" w14:textId="77777777" w:rsidR="00783805" w:rsidRDefault="00783805">
      <w:pPr>
        <w:rPr>
          <w:color w:val="FF0000"/>
        </w:rPr>
      </w:pPr>
    </w:p>
    <w:p w14:paraId="03934B58" w14:textId="1529E6F4" w:rsidR="7713E712" w:rsidRDefault="7713E712" w:rsidP="7713E712">
      <w:pPr>
        <w:rPr>
          <w:color w:val="FF0000"/>
        </w:rPr>
      </w:pPr>
    </w:p>
    <w:p w14:paraId="31B0CDEE" w14:textId="42D52B06" w:rsidR="7713E712" w:rsidRDefault="7713E712" w:rsidP="7713E712">
      <w:pPr>
        <w:rPr>
          <w:color w:val="FF0000"/>
        </w:rPr>
      </w:pPr>
    </w:p>
    <w:p w14:paraId="50698E80" w14:textId="49F643DB" w:rsidR="00783805" w:rsidRDefault="0F183403" w:rsidP="0F183403">
      <w:pPr>
        <w:rPr>
          <w:color w:val="FF0000"/>
        </w:rPr>
      </w:pPr>
      <w:r w:rsidRPr="0F183403">
        <w:rPr>
          <w:color w:val="FF0000"/>
        </w:rPr>
        <w:t>List of Tables</w:t>
      </w:r>
    </w:p>
    <w:p w14:paraId="0DA123B1" w14:textId="77777777" w:rsidR="00783805" w:rsidRDefault="00783805">
      <w:pPr>
        <w:rPr>
          <w:color w:val="FF0000"/>
        </w:rPr>
      </w:pPr>
    </w:p>
    <w:p w14:paraId="49ABA818" w14:textId="07BF13F9" w:rsidR="00783805" w:rsidRDefault="00BA46DE" w:rsidP="7713E712">
      <w:pPr>
        <w:numPr>
          <w:ilvl w:val="0"/>
          <w:numId w:val="6"/>
        </w:numPr>
        <w:rPr>
          <w:sz w:val="28"/>
          <w:szCs w:val="28"/>
        </w:rPr>
      </w:pPr>
      <w:r>
        <w:rPr>
          <w:sz w:val="28"/>
          <w:szCs w:val="28"/>
        </w:rPr>
        <w:t>Admin</w:t>
      </w:r>
    </w:p>
    <w:p w14:paraId="272FD5F6" w14:textId="7C993ECB" w:rsidR="00783805" w:rsidRDefault="00BA46DE" w:rsidP="7713E712">
      <w:pPr>
        <w:numPr>
          <w:ilvl w:val="0"/>
          <w:numId w:val="6"/>
        </w:numPr>
        <w:rPr>
          <w:sz w:val="28"/>
          <w:szCs w:val="28"/>
        </w:rPr>
      </w:pPr>
      <w:r>
        <w:rPr>
          <w:sz w:val="28"/>
          <w:szCs w:val="28"/>
        </w:rPr>
        <w:t>Customer</w:t>
      </w:r>
    </w:p>
    <w:p w14:paraId="0F2DA1A5" w14:textId="194A25C7" w:rsidR="00783805" w:rsidRDefault="00B26FF2" w:rsidP="7713E712">
      <w:pPr>
        <w:numPr>
          <w:ilvl w:val="0"/>
          <w:numId w:val="6"/>
        </w:numPr>
        <w:rPr>
          <w:sz w:val="28"/>
          <w:szCs w:val="28"/>
        </w:rPr>
      </w:pPr>
      <w:r>
        <w:rPr>
          <w:sz w:val="28"/>
          <w:szCs w:val="28"/>
        </w:rPr>
        <w:t>Set</w:t>
      </w:r>
      <w:r w:rsidR="00BA46DE">
        <w:rPr>
          <w:sz w:val="28"/>
          <w:szCs w:val="28"/>
        </w:rPr>
        <w:t>-Top Box</w:t>
      </w:r>
    </w:p>
    <w:p w14:paraId="4C4CEA3D" w14:textId="62BDA79D" w:rsidR="00783805" w:rsidRPr="00BA46DE" w:rsidRDefault="00BA46DE" w:rsidP="00BA46DE">
      <w:pPr>
        <w:pStyle w:val="ListParagraph"/>
        <w:numPr>
          <w:ilvl w:val="0"/>
          <w:numId w:val="6"/>
        </w:numPr>
        <w:rPr>
          <w:color w:val="000000" w:themeColor="text1"/>
          <w:sz w:val="28"/>
          <w:szCs w:val="28"/>
        </w:rPr>
      </w:pPr>
      <w:r>
        <w:rPr>
          <w:sz w:val="28"/>
          <w:szCs w:val="28"/>
        </w:rPr>
        <w:t>Package</w:t>
      </w:r>
    </w:p>
    <w:p w14:paraId="20D41BB0" w14:textId="20CAA36F" w:rsidR="00BA46DE" w:rsidRPr="00BA46DE" w:rsidRDefault="00BA46DE" w:rsidP="00BA46DE">
      <w:pPr>
        <w:pStyle w:val="ListParagraph"/>
        <w:numPr>
          <w:ilvl w:val="0"/>
          <w:numId w:val="6"/>
        </w:numPr>
        <w:rPr>
          <w:color w:val="000000" w:themeColor="text1"/>
          <w:sz w:val="28"/>
          <w:szCs w:val="28"/>
        </w:rPr>
      </w:pPr>
      <w:r>
        <w:rPr>
          <w:sz w:val="28"/>
          <w:szCs w:val="28"/>
        </w:rPr>
        <w:t>Bill</w:t>
      </w:r>
    </w:p>
    <w:p w14:paraId="50895670" w14:textId="77777777" w:rsidR="00783805" w:rsidRDefault="00783805">
      <w:pPr>
        <w:rPr>
          <w:color w:val="FF0000"/>
        </w:rPr>
      </w:pPr>
    </w:p>
    <w:p w14:paraId="38C1F859" w14:textId="77777777" w:rsidR="00783805" w:rsidRDefault="00783805"/>
    <w:p w14:paraId="0C8FE7CE" w14:textId="77777777" w:rsidR="00783805" w:rsidRDefault="00783805"/>
    <w:p w14:paraId="41004F19" w14:textId="77777777" w:rsidR="00783805" w:rsidRDefault="00783805"/>
    <w:p w14:paraId="67C0C651" w14:textId="77777777" w:rsidR="00783805" w:rsidRDefault="00783805"/>
    <w:p w14:paraId="308D56CC" w14:textId="77777777" w:rsidR="00783805" w:rsidRDefault="00783805"/>
    <w:p w14:paraId="797E50C6" w14:textId="77777777" w:rsidR="00783805" w:rsidRDefault="00783805"/>
    <w:p w14:paraId="7B04FA47" w14:textId="77777777" w:rsidR="00783805" w:rsidRDefault="00783805"/>
    <w:p w14:paraId="568C698B" w14:textId="77777777" w:rsidR="00783805" w:rsidRDefault="00783805"/>
    <w:p w14:paraId="1A939487" w14:textId="77777777" w:rsidR="00783805" w:rsidRDefault="00783805"/>
    <w:p w14:paraId="6AA258D8" w14:textId="77777777" w:rsidR="00783805" w:rsidRDefault="00783805"/>
    <w:p w14:paraId="6FFBD3EC" w14:textId="77777777" w:rsidR="00783805" w:rsidRDefault="00783805"/>
    <w:p w14:paraId="30DCCCAD" w14:textId="77777777" w:rsidR="00783805" w:rsidRDefault="00783805"/>
    <w:p w14:paraId="36AF6883" w14:textId="77777777" w:rsidR="00783805" w:rsidRDefault="00783805"/>
    <w:p w14:paraId="54C529ED" w14:textId="77777777" w:rsidR="00783805" w:rsidRDefault="00783805"/>
    <w:p w14:paraId="1C0157D6" w14:textId="77777777" w:rsidR="00783805" w:rsidRDefault="00783805"/>
    <w:p w14:paraId="3691E7B2" w14:textId="77777777" w:rsidR="00783805" w:rsidRDefault="00783805"/>
    <w:p w14:paraId="526770CE" w14:textId="77777777" w:rsidR="00783805" w:rsidRDefault="00783805"/>
    <w:p w14:paraId="7CBEED82" w14:textId="77777777" w:rsidR="00783805" w:rsidRDefault="00783805"/>
    <w:p w14:paraId="6E36661F" w14:textId="77777777" w:rsidR="00783805" w:rsidRDefault="00783805"/>
    <w:p w14:paraId="38645DC7" w14:textId="77777777" w:rsidR="00783805" w:rsidRDefault="00783805"/>
    <w:p w14:paraId="135E58C4" w14:textId="77777777" w:rsidR="00783805" w:rsidRDefault="00783805"/>
    <w:p w14:paraId="62EBF9A1" w14:textId="77777777" w:rsidR="00783805" w:rsidRDefault="00783805"/>
    <w:p w14:paraId="0C6C2CD5" w14:textId="77777777" w:rsidR="00783805" w:rsidRDefault="00783805"/>
    <w:p w14:paraId="709E88E4" w14:textId="77777777" w:rsidR="00783805" w:rsidRDefault="00783805"/>
    <w:p w14:paraId="508C98E9" w14:textId="77777777" w:rsidR="00783805" w:rsidRDefault="00783805"/>
    <w:p w14:paraId="779F8E76" w14:textId="77777777" w:rsidR="00783805" w:rsidRDefault="00783805"/>
    <w:p w14:paraId="7818863E" w14:textId="77777777" w:rsidR="00783805" w:rsidRDefault="00783805"/>
    <w:p w14:paraId="7D921128" w14:textId="77777777" w:rsidR="00A6452B" w:rsidRDefault="00A6452B"/>
    <w:p w14:paraId="67A92E47" w14:textId="77777777" w:rsidR="00A6452B" w:rsidRDefault="00A6452B"/>
    <w:p w14:paraId="606158A5" w14:textId="77777777" w:rsidR="00A6452B" w:rsidRDefault="00A6452B"/>
    <w:p w14:paraId="11929FA4" w14:textId="77777777" w:rsidR="00A6452B" w:rsidRDefault="00A6452B"/>
    <w:p w14:paraId="4103070F" w14:textId="77777777" w:rsidR="00A6452B" w:rsidRDefault="00A6452B"/>
    <w:p w14:paraId="2C3291EF" w14:textId="77777777" w:rsidR="00A6452B" w:rsidRDefault="00A6452B"/>
    <w:p w14:paraId="2B153C3E" w14:textId="77777777" w:rsidR="00A6452B" w:rsidRDefault="00A6452B"/>
    <w:p w14:paraId="68B4D5C3" w14:textId="77777777" w:rsidR="00A6452B" w:rsidRDefault="00A6452B"/>
    <w:p w14:paraId="7C797F5D" w14:textId="77777777" w:rsidR="00A6452B" w:rsidRDefault="00A6452B"/>
    <w:p w14:paraId="5C1817B5" w14:textId="77777777" w:rsidR="00A6452B" w:rsidRDefault="00A6452B"/>
    <w:p w14:paraId="23525D96" w14:textId="77777777" w:rsidR="00A6452B" w:rsidRDefault="00A6452B"/>
    <w:p w14:paraId="29DD0D60" w14:textId="77777777" w:rsidR="00A6452B" w:rsidRDefault="00A6452B"/>
    <w:p w14:paraId="62078148" w14:textId="2E7042CC" w:rsidR="00783805" w:rsidRPr="00A936D1" w:rsidRDefault="7713E712" w:rsidP="00A6452B">
      <w:pPr>
        <w:jc w:val="center"/>
        <w:rPr>
          <w:b/>
          <w:i/>
          <w:sz w:val="44"/>
          <w:szCs w:val="44"/>
        </w:rPr>
      </w:pPr>
      <w:r w:rsidRPr="7713E712">
        <w:rPr>
          <w:b/>
          <w:bCs/>
          <w:i/>
          <w:iCs/>
          <w:sz w:val="52"/>
          <w:szCs w:val="52"/>
        </w:rPr>
        <w:t>CHAPTER 3</w:t>
      </w:r>
    </w:p>
    <w:p w14:paraId="50D856D8" w14:textId="23BF50F8" w:rsidR="00783805" w:rsidRDefault="00A26F65" w:rsidP="00A6452B">
      <w:pPr>
        <w:jc w:val="center"/>
        <w:rPr>
          <w:b/>
          <w:sz w:val="28"/>
          <w:szCs w:val="28"/>
        </w:rPr>
      </w:pPr>
      <w:r>
        <w:rPr>
          <w:b/>
          <w:i/>
          <w:sz w:val="52"/>
          <w:szCs w:val="52"/>
        </w:rPr>
        <w:t>IMPLEMENTATION</w:t>
      </w:r>
    </w:p>
    <w:p w14:paraId="5BEA431C" w14:textId="545B354F" w:rsidR="00783805" w:rsidRDefault="00A26F65">
      <w:pPr>
        <w:pageBreakBefore/>
      </w:pPr>
      <w:r>
        <w:rPr>
          <w:b/>
          <w:sz w:val="28"/>
          <w:szCs w:val="28"/>
        </w:rPr>
        <w:lastRenderedPageBreak/>
        <w:t xml:space="preserve">Create tables </w:t>
      </w:r>
      <w:r w:rsidR="00BC1E9A">
        <w:rPr>
          <w:b/>
          <w:sz w:val="28"/>
          <w:szCs w:val="28"/>
        </w:rPr>
        <w:t>commands, Insert, DESC</w:t>
      </w:r>
      <w:r>
        <w:rPr>
          <w:b/>
          <w:sz w:val="28"/>
          <w:szCs w:val="28"/>
        </w:rPr>
        <w:t xml:space="preserve"> of tables</w:t>
      </w:r>
    </w:p>
    <w:p w14:paraId="0D142F6F" w14:textId="77777777" w:rsidR="00783805" w:rsidRDefault="00783805"/>
    <w:p w14:paraId="7AA56F56" w14:textId="77777777" w:rsidR="008B7810" w:rsidRDefault="008B7810" w:rsidP="008B7810">
      <w:r>
        <w:t>create table customer(cust_id int primary key, cust_name varchar(30), phone varchar(10) unique not null, email varchar(30), address varchar(30),password varchar(30));</w:t>
      </w:r>
    </w:p>
    <w:p w14:paraId="37AD309A" w14:textId="77777777" w:rsidR="008B7810" w:rsidRDefault="008B7810" w:rsidP="008B7810"/>
    <w:p w14:paraId="0A2E4F40" w14:textId="77777777" w:rsidR="008B7810" w:rsidRDefault="008B7810" w:rsidP="008B7810">
      <w:r>
        <w:t>create table admin(id int primary key, name varchar(30), location varchar(30),password varchar(30));</w:t>
      </w:r>
    </w:p>
    <w:p w14:paraId="2DA312C8" w14:textId="77777777" w:rsidR="008B7810" w:rsidRDefault="008B7810" w:rsidP="008B7810"/>
    <w:p w14:paraId="641455E6" w14:textId="77777777" w:rsidR="008B7810" w:rsidRDefault="008B7810" w:rsidP="008B7810">
      <w:r>
        <w:t>create table STB(serial_no int primary key, STBtype varchar(30), price int, cust_id int, id int, pur_date date, add_date date, foreign key(cust_id) references customer(cust_id) on delete cascade on update cascade, foreign key(id) references admin(id) on delete cascade on update cascade);</w:t>
      </w:r>
    </w:p>
    <w:p w14:paraId="7B305130" w14:textId="77777777" w:rsidR="008B7810" w:rsidRDefault="008B7810" w:rsidP="008B7810"/>
    <w:p w14:paraId="07A78937" w14:textId="77777777" w:rsidR="008B7810" w:rsidRDefault="008B7810" w:rsidP="008B7810">
      <w:r>
        <w:t>create table package(serial_no int, pack_id int, pack_name varchar(30), pack_cost int, primary key(serial_no, pack_id), foreign key(serial_no) references STB(serial_no) on delete cascade on update cascade);</w:t>
      </w:r>
    </w:p>
    <w:p w14:paraId="4147B050" w14:textId="77777777" w:rsidR="008B7810" w:rsidRDefault="008B7810" w:rsidP="008B7810"/>
    <w:p w14:paraId="7643C2C7" w14:textId="77777777" w:rsidR="008B7810" w:rsidRDefault="008B7810" w:rsidP="008B7810">
      <w:r>
        <w:t>create table bill(bill_id int primary key, cost int, pay_date date, cust_id int, id int, foreign key(cust_id) references customer(cust_id) on delete cascade on update cascade, foreign key(id) references admin(id) on delete cascade on update cascade);</w:t>
      </w:r>
    </w:p>
    <w:p w14:paraId="209444B4" w14:textId="77777777" w:rsidR="008B7810" w:rsidRDefault="008B7810" w:rsidP="008B7810"/>
    <w:p w14:paraId="731C8355" w14:textId="0290462D" w:rsidR="008B7810" w:rsidRDefault="002D1BC3" w:rsidP="008B7810">
      <w:pPr>
        <w:rPr>
          <w:b/>
        </w:rPr>
      </w:pPr>
      <w:r>
        <w:rPr>
          <w:b/>
        </w:rPr>
        <w:t>Trigger</w:t>
      </w:r>
    </w:p>
    <w:p w14:paraId="3E133976" w14:textId="77777777" w:rsidR="002D1BC3" w:rsidRPr="002D1BC3" w:rsidRDefault="002D1BC3" w:rsidP="008B7810">
      <w:pPr>
        <w:rPr>
          <w:b/>
        </w:rPr>
      </w:pPr>
    </w:p>
    <w:p w14:paraId="5D15D249" w14:textId="0A4A987D" w:rsidR="00370D49" w:rsidRDefault="00370D49" w:rsidP="008B7810">
      <w:r>
        <w:t xml:space="preserve">(The trigger that is being using, is to automatically set the price of the Setup box when </w:t>
      </w:r>
      <w:r w:rsidR="00180B73">
        <w:t>the type of the setup box is specified.)</w:t>
      </w:r>
    </w:p>
    <w:p w14:paraId="29313315" w14:textId="77777777" w:rsidR="00370D49" w:rsidRDefault="00370D49" w:rsidP="008B7810"/>
    <w:p w14:paraId="27E73AD5" w14:textId="77777777" w:rsidR="008B7810" w:rsidRDefault="008B7810" w:rsidP="008B7810">
      <w:r>
        <w:t>delimiter $$</w:t>
      </w:r>
    </w:p>
    <w:p w14:paraId="6CC8C708" w14:textId="77777777" w:rsidR="008B7810" w:rsidRDefault="008B7810" w:rsidP="008B7810">
      <w:r>
        <w:t>create trigger upd_price before insert on stb</w:t>
      </w:r>
    </w:p>
    <w:p w14:paraId="6D886CF3" w14:textId="77777777" w:rsidR="008B7810" w:rsidRDefault="008B7810" w:rsidP="008B7810">
      <w:r>
        <w:t xml:space="preserve">for each row </w:t>
      </w:r>
    </w:p>
    <w:p w14:paraId="25C8879C" w14:textId="77777777" w:rsidR="008B7810" w:rsidRDefault="008B7810" w:rsidP="008B7810">
      <w:r>
        <w:t>begin</w:t>
      </w:r>
    </w:p>
    <w:p w14:paraId="190743B7" w14:textId="77777777" w:rsidR="008B7810" w:rsidRDefault="008B7810" w:rsidP="008B7810">
      <w:r>
        <w:t>if new.STBtype = 'SD' then</w:t>
      </w:r>
    </w:p>
    <w:p w14:paraId="46BD875E" w14:textId="77777777" w:rsidR="008B7810" w:rsidRDefault="008B7810" w:rsidP="008B7810">
      <w:r>
        <w:t>set new.price = 1099;</w:t>
      </w:r>
    </w:p>
    <w:p w14:paraId="6FFEEA5A" w14:textId="77777777" w:rsidR="008B7810" w:rsidRDefault="008B7810" w:rsidP="008B7810">
      <w:r>
        <w:t>elseif new.STBtype = 'HD' then</w:t>
      </w:r>
    </w:p>
    <w:p w14:paraId="21716A4B" w14:textId="77777777" w:rsidR="008B7810" w:rsidRDefault="008B7810" w:rsidP="008B7810">
      <w:r>
        <w:t>set new.price = 1299;</w:t>
      </w:r>
    </w:p>
    <w:p w14:paraId="170792CB" w14:textId="77777777" w:rsidR="008B7810" w:rsidRDefault="008B7810" w:rsidP="008B7810">
      <w:r>
        <w:t>elseif new.STBtype = '4K' then</w:t>
      </w:r>
    </w:p>
    <w:p w14:paraId="18973D88" w14:textId="77777777" w:rsidR="008B7810" w:rsidRDefault="008B7810" w:rsidP="008B7810">
      <w:r>
        <w:t>set new.price = 6400;</w:t>
      </w:r>
    </w:p>
    <w:p w14:paraId="7D203E54" w14:textId="77777777" w:rsidR="008B7810" w:rsidRDefault="008B7810" w:rsidP="008B7810">
      <w:r>
        <w:t>elseif new.STBtype = '+HD' then</w:t>
      </w:r>
    </w:p>
    <w:p w14:paraId="590417FF" w14:textId="77777777" w:rsidR="008B7810" w:rsidRDefault="008B7810" w:rsidP="008B7810">
      <w:r>
        <w:t>set new.price = 9300;</w:t>
      </w:r>
    </w:p>
    <w:p w14:paraId="0D1978AB" w14:textId="77777777" w:rsidR="008B7810" w:rsidRDefault="008B7810" w:rsidP="008B7810">
      <w:r>
        <w:t>end if;</w:t>
      </w:r>
    </w:p>
    <w:p w14:paraId="2536E23C" w14:textId="77777777" w:rsidR="008B7810" w:rsidRDefault="008B7810" w:rsidP="008B7810">
      <w:r>
        <w:t>end; $$</w:t>
      </w:r>
    </w:p>
    <w:p w14:paraId="0C178E9E" w14:textId="4591CE6B" w:rsidR="00783805" w:rsidRDefault="008B7810" w:rsidP="008B7810">
      <w:pPr>
        <w:rPr>
          <w:szCs w:val="28"/>
        </w:rPr>
      </w:pPr>
      <w:r>
        <w:t>delimiter ;</w:t>
      </w:r>
    </w:p>
    <w:p w14:paraId="3C0395D3" w14:textId="77777777" w:rsidR="00783805" w:rsidRDefault="00783805">
      <w:pPr>
        <w:rPr>
          <w:szCs w:val="28"/>
        </w:rPr>
      </w:pPr>
    </w:p>
    <w:p w14:paraId="0A7A7185" w14:textId="77777777" w:rsidR="00576C32" w:rsidRDefault="00576C32">
      <w:pPr>
        <w:rPr>
          <w:b/>
          <w:szCs w:val="28"/>
        </w:rPr>
      </w:pPr>
    </w:p>
    <w:p w14:paraId="1661A6DA" w14:textId="77777777" w:rsidR="00576C32" w:rsidRDefault="00576C32">
      <w:pPr>
        <w:rPr>
          <w:b/>
          <w:szCs w:val="28"/>
        </w:rPr>
      </w:pPr>
    </w:p>
    <w:p w14:paraId="3B4AC121" w14:textId="77777777" w:rsidR="00576C32" w:rsidRDefault="00576C32">
      <w:pPr>
        <w:rPr>
          <w:b/>
          <w:szCs w:val="28"/>
        </w:rPr>
      </w:pPr>
    </w:p>
    <w:p w14:paraId="3DDFD0DA" w14:textId="77777777" w:rsidR="00576C32" w:rsidRDefault="00576C32">
      <w:pPr>
        <w:rPr>
          <w:b/>
          <w:szCs w:val="28"/>
        </w:rPr>
      </w:pPr>
    </w:p>
    <w:p w14:paraId="4E5C0812" w14:textId="77777777" w:rsidR="00576C32" w:rsidRDefault="00576C32">
      <w:pPr>
        <w:rPr>
          <w:b/>
          <w:szCs w:val="28"/>
        </w:rPr>
      </w:pPr>
    </w:p>
    <w:p w14:paraId="3BAE8251" w14:textId="77777777" w:rsidR="00576C32" w:rsidRDefault="00576C32">
      <w:pPr>
        <w:rPr>
          <w:b/>
          <w:szCs w:val="28"/>
        </w:rPr>
      </w:pPr>
    </w:p>
    <w:p w14:paraId="30CA26DB" w14:textId="77777777" w:rsidR="00576C32" w:rsidRDefault="00576C32">
      <w:pPr>
        <w:rPr>
          <w:b/>
          <w:szCs w:val="28"/>
        </w:rPr>
      </w:pPr>
    </w:p>
    <w:p w14:paraId="564179B2" w14:textId="77777777" w:rsidR="00576C32" w:rsidRDefault="00576C32">
      <w:pPr>
        <w:rPr>
          <w:b/>
          <w:szCs w:val="28"/>
        </w:rPr>
      </w:pPr>
    </w:p>
    <w:p w14:paraId="651E9592" w14:textId="16C35EA3" w:rsidR="00783805" w:rsidRDefault="002D1BC3">
      <w:pPr>
        <w:rPr>
          <w:b/>
          <w:szCs w:val="28"/>
        </w:rPr>
      </w:pPr>
      <w:r>
        <w:rPr>
          <w:b/>
          <w:szCs w:val="28"/>
        </w:rPr>
        <w:lastRenderedPageBreak/>
        <w:t>Stored Procedure</w:t>
      </w:r>
    </w:p>
    <w:p w14:paraId="28E68F36" w14:textId="77777777" w:rsidR="00576C32" w:rsidRDefault="00576C32">
      <w:pPr>
        <w:rPr>
          <w:b/>
          <w:szCs w:val="28"/>
        </w:rPr>
      </w:pPr>
    </w:p>
    <w:p w14:paraId="3010D386" w14:textId="112BC3FA" w:rsidR="00576C32" w:rsidRPr="00576C32" w:rsidRDefault="00576C32">
      <w:pPr>
        <w:rPr>
          <w:szCs w:val="28"/>
        </w:rPr>
      </w:pPr>
      <w:r>
        <w:rPr>
          <w:szCs w:val="28"/>
        </w:rPr>
        <w:t>(This stored procedure calculates the total cost of all the packages selected by the customer.)</w:t>
      </w:r>
    </w:p>
    <w:p w14:paraId="73E0EBCF" w14:textId="77777777" w:rsidR="002D1BC3" w:rsidRDefault="002D1BC3">
      <w:pPr>
        <w:rPr>
          <w:b/>
          <w:szCs w:val="28"/>
        </w:rPr>
      </w:pPr>
    </w:p>
    <w:p w14:paraId="3183E514" w14:textId="78A41712" w:rsidR="002D1BC3" w:rsidRPr="002D1BC3" w:rsidRDefault="002D1BC3" w:rsidP="002D1BC3">
      <w:pPr>
        <w:rPr>
          <w:szCs w:val="28"/>
        </w:rPr>
      </w:pPr>
      <w:r>
        <w:rPr>
          <w:szCs w:val="28"/>
        </w:rPr>
        <w:t>delimiter $$</w:t>
      </w:r>
    </w:p>
    <w:p w14:paraId="2BF7FBA5" w14:textId="77777777" w:rsidR="002D1BC3" w:rsidRPr="002D1BC3" w:rsidRDefault="002D1BC3" w:rsidP="002D1BC3">
      <w:pPr>
        <w:rPr>
          <w:szCs w:val="28"/>
        </w:rPr>
      </w:pPr>
      <w:r w:rsidRPr="002D1BC3">
        <w:rPr>
          <w:szCs w:val="28"/>
        </w:rPr>
        <w:t>create procedure calbill(in phone varchar(30))</w:t>
      </w:r>
    </w:p>
    <w:p w14:paraId="637DB870" w14:textId="77777777" w:rsidR="002D1BC3" w:rsidRPr="002D1BC3" w:rsidRDefault="002D1BC3" w:rsidP="002D1BC3">
      <w:pPr>
        <w:rPr>
          <w:szCs w:val="28"/>
        </w:rPr>
      </w:pPr>
      <w:r w:rsidRPr="002D1BC3">
        <w:rPr>
          <w:szCs w:val="28"/>
        </w:rPr>
        <w:t>begin</w:t>
      </w:r>
    </w:p>
    <w:p w14:paraId="6919962C" w14:textId="77777777" w:rsidR="002D1BC3" w:rsidRPr="002D1BC3" w:rsidRDefault="002D1BC3" w:rsidP="002D1BC3">
      <w:pPr>
        <w:rPr>
          <w:szCs w:val="28"/>
        </w:rPr>
      </w:pPr>
      <w:r w:rsidRPr="002D1BC3">
        <w:rPr>
          <w:szCs w:val="28"/>
        </w:rPr>
        <w:tab/>
        <w:t>update bill set cost =(select sum(p.pack_cost) from customer c, stb s, bill b, package p where c.cust_id=s.cust_id and b.cust_id=c.cust_id and s.serial_no=p.serial_no and c.phone=phone) where bill_id=(select b.bill_id from bill b,customer c where c.cust_id=b.cust_id and c.phone=phone);</w:t>
      </w:r>
      <w:r w:rsidRPr="002D1BC3">
        <w:rPr>
          <w:szCs w:val="28"/>
        </w:rPr>
        <w:tab/>
      </w:r>
    </w:p>
    <w:p w14:paraId="15A30EFF" w14:textId="47E9A880" w:rsidR="002D1BC3" w:rsidRPr="002D1BC3" w:rsidRDefault="002D1BC3" w:rsidP="002D1BC3">
      <w:pPr>
        <w:rPr>
          <w:szCs w:val="28"/>
        </w:rPr>
      </w:pPr>
      <w:r>
        <w:rPr>
          <w:szCs w:val="28"/>
        </w:rPr>
        <w:t>end $$</w:t>
      </w:r>
    </w:p>
    <w:p w14:paraId="762DBC65" w14:textId="4243989C" w:rsidR="7713E712" w:rsidRPr="00023AE9" w:rsidRDefault="002D1BC3" w:rsidP="7713E712">
      <w:pPr>
        <w:rPr>
          <w:b/>
          <w:szCs w:val="28"/>
        </w:rPr>
      </w:pPr>
      <w:r w:rsidRPr="002D1BC3">
        <w:rPr>
          <w:szCs w:val="28"/>
        </w:rPr>
        <w:t>delimiter ;</w:t>
      </w:r>
    </w:p>
    <w:p w14:paraId="485D3929" w14:textId="78349DAA" w:rsidR="7713E712" w:rsidRDefault="7713E712" w:rsidP="7713E712">
      <w:pPr>
        <w:rPr>
          <w:sz w:val="28"/>
          <w:szCs w:val="28"/>
        </w:rPr>
      </w:pPr>
    </w:p>
    <w:p w14:paraId="0EDC5A17" w14:textId="5C039D26" w:rsidR="00783805" w:rsidRPr="008929A8" w:rsidRDefault="00A26F65">
      <w:pPr>
        <w:rPr>
          <w:b/>
          <w:bCs/>
          <w:sz w:val="28"/>
          <w:szCs w:val="28"/>
        </w:rPr>
      </w:pPr>
      <w:r w:rsidRPr="008929A8">
        <w:rPr>
          <w:b/>
          <w:bCs/>
          <w:sz w:val="28"/>
          <w:szCs w:val="28"/>
        </w:rPr>
        <w:t xml:space="preserve">Insertion of </w:t>
      </w:r>
      <w:r w:rsidR="00BD6383">
        <w:rPr>
          <w:b/>
          <w:bCs/>
          <w:sz w:val="28"/>
          <w:szCs w:val="28"/>
        </w:rPr>
        <w:t>admin</w:t>
      </w:r>
      <w:r w:rsidRPr="008929A8">
        <w:rPr>
          <w:b/>
          <w:bCs/>
          <w:sz w:val="28"/>
          <w:szCs w:val="28"/>
        </w:rPr>
        <w:t xml:space="preserve"> table</w:t>
      </w:r>
    </w:p>
    <w:p w14:paraId="7EBCD31B" w14:textId="0355FCCE" w:rsidR="00783805" w:rsidRDefault="00783805"/>
    <w:p w14:paraId="3D9294F1" w14:textId="77777777" w:rsidR="00BD6383" w:rsidRDefault="00BD6383" w:rsidP="00BD6383">
      <w:r>
        <w:t>insert into admin values(101,'Advik','Bengaluru','123456');</w:t>
      </w:r>
    </w:p>
    <w:p w14:paraId="3B68B758" w14:textId="77777777" w:rsidR="00BD6383" w:rsidRDefault="00BD6383" w:rsidP="00BD6383">
      <w:r>
        <w:t>insert into admin values(102,'Yuvan','Mumbai','123456');</w:t>
      </w:r>
    </w:p>
    <w:p w14:paraId="3B4E83FC" w14:textId="77777777" w:rsidR="00BD6383" w:rsidRDefault="00BD6383" w:rsidP="00BD6383">
      <w:r>
        <w:t>insert into admin values(103,'Raaj','Delhi','123456');</w:t>
      </w:r>
    </w:p>
    <w:p w14:paraId="4E2A2C4B" w14:textId="77777777" w:rsidR="00BD6383" w:rsidRDefault="00BD6383" w:rsidP="00BD6383">
      <w:r>
        <w:t>insert into admin values(104,'Garv','Bengaluru','123456');</w:t>
      </w:r>
    </w:p>
    <w:p w14:paraId="42F2199B" w14:textId="77777777" w:rsidR="00BD6383" w:rsidRDefault="00BD6383" w:rsidP="00BD6383">
      <w:r>
        <w:t>insert into admin values(105,'Dhruv','Chennai','123456');</w:t>
      </w:r>
    </w:p>
    <w:p w14:paraId="5CCD1969" w14:textId="77777777" w:rsidR="00BD6383" w:rsidRDefault="00BD6383" w:rsidP="00BD6383">
      <w:r>
        <w:t>insert into admin values(106,'Ishan','Delhi','123456');</w:t>
      </w:r>
    </w:p>
    <w:p w14:paraId="4354C3A3" w14:textId="77777777" w:rsidR="00BD6383" w:rsidRDefault="00BD6383" w:rsidP="00BD6383">
      <w:r>
        <w:t>insert into admin values(107,'Daksh','Chennai','123456');</w:t>
      </w:r>
    </w:p>
    <w:p w14:paraId="25E20CAC" w14:textId="77777777" w:rsidR="00BD6383" w:rsidRDefault="00BD6383" w:rsidP="00BD6383">
      <w:r>
        <w:t>insert into admin values(108,'Vrushti','Mumbai','123456');</w:t>
      </w:r>
    </w:p>
    <w:p w14:paraId="6C0CEEC2" w14:textId="77777777" w:rsidR="00BD6383" w:rsidRDefault="00BD6383" w:rsidP="00BD6383">
      <w:r>
        <w:t>insert into admin values(109,'Tanya','Pune','123456');</w:t>
      </w:r>
    </w:p>
    <w:p w14:paraId="4730853B" w14:textId="77777777" w:rsidR="00BD6383" w:rsidRDefault="00BD6383" w:rsidP="00BD6383">
      <w:r>
        <w:t>insert into admin values(110,'Tiya','Kolkata','123456');</w:t>
      </w:r>
    </w:p>
    <w:p w14:paraId="2B7412E9" w14:textId="77777777" w:rsidR="00BD6383" w:rsidRDefault="00BD6383" w:rsidP="00BD6383">
      <w:r>
        <w:t>insert into admin values(111,'Sejal','Bengaluru','123456');</w:t>
      </w:r>
    </w:p>
    <w:p w14:paraId="1F062C65" w14:textId="77777777" w:rsidR="00BD6383" w:rsidRDefault="00BD6383" w:rsidP="00BD6383">
      <w:r>
        <w:t>insert into admin values(112,'Jiya','Bengaluru','123456');</w:t>
      </w:r>
    </w:p>
    <w:p w14:paraId="4AE1D790" w14:textId="77777777" w:rsidR="00BD6383" w:rsidRDefault="00BD6383" w:rsidP="00BD6383">
      <w:r>
        <w:t>insert into admin values(113,'Vedant','Mumbai','123456');</w:t>
      </w:r>
    </w:p>
    <w:p w14:paraId="551783FB" w14:textId="77777777" w:rsidR="00BD6383" w:rsidRDefault="00BD6383" w:rsidP="00BD6383">
      <w:r>
        <w:t>insert into admin values(114,'Anya','Kolkata','123456');</w:t>
      </w:r>
    </w:p>
    <w:p w14:paraId="4783B6C8" w14:textId="022F17C4" w:rsidR="000C6F40" w:rsidRDefault="00BD6383" w:rsidP="00BD6383">
      <w:r>
        <w:t>insert into admin values(115,'Myra','Pune','123456');</w:t>
      </w:r>
    </w:p>
    <w:p w14:paraId="043D1752" w14:textId="36B449F4" w:rsidR="000C6F40" w:rsidRDefault="000C6F40" w:rsidP="000C6F40"/>
    <w:p w14:paraId="3D85F314" w14:textId="56CB0D26" w:rsidR="000C6F40" w:rsidRDefault="000C6F40" w:rsidP="000C6F40"/>
    <w:p w14:paraId="46C43E33" w14:textId="71930ABC" w:rsidR="000C6F40" w:rsidRDefault="000C6F40" w:rsidP="000C6F40"/>
    <w:p w14:paraId="310FB0D4" w14:textId="77777777" w:rsidR="000C6F40" w:rsidRDefault="000C6F40" w:rsidP="000C6F40">
      <w:pPr>
        <w:rPr>
          <w:szCs w:val="28"/>
        </w:rPr>
      </w:pPr>
    </w:p>
    <w:p w14:paraId="7F371F1D" w14:textId="35B4A33C" w:rsidR="00783805" w:rsidRPr="008929A8" w:rsidRDefault="00A26F65">
      <w:pPr>
        <w:rPr>
          <w:b/>
          <w:bCs/>
          <w:szCs w:val="28"/>
        </w:rPr>
      </w:pPr>
      <w:r w:rsidRPr="008929A8">
        <w:rPr>
          <w:b/>
          <w:bCs/>
          <w:sz w:val="28"/>
          <w:szCs w:val="28"/>
        </w:rPr>
        <w:t xml:space="preserve">Insertion of </w:t>
      </w:r>
      <w:r w:rsidR="004A3697">
        <w:rPr>
          <w:b/>
          <w:bCs/>
          <w:sz w:val="28"/>
          <w:szCs w:val="28"/>
        </w:rPr>
        <w:t>Customer</w:t>
      </w:r>
      <w:r w:rsidRPr="008929A8">
        <w:rPr>
          <w:b/>
          <w:bCs/>
          <w:sz w:val="28"/>
          <w:szCs w:val="28"/>
        </w:rPr>
        <w:t xml:space="preserve"> table</w:t>
      </w:r>
    </w:p>
    <w:p w14:paraId="4853B841" w14:textId="77777777" w:rsidR="00783805" w:rsidRDefault="00783805">
      <w:pPr>
        <w:rPr>
          <w:szCs w:val="28"/>
        </w:rPr>
      </w:pPr>
    </w:p>
    <w:p w14:paraId="34905139" w14:textId="77777777" w:rsidR="004A3697" w:rsidRDefault="004A3697" w:rsidP="004A3697">
      <w:r>
        <w:t>insert into customer values(501,'Liyan','9853454120','liyan.joesph@gmail.com','Kolkata','qwerty');</w:t>
      </w:r>
    </w:p>
    <w:p w14:paraId="1F88D884" w14:textId="77777777" w:rsidR="004A3697" w:rsidRDefault="004A3697" w:rsidP="004A3697">
      <w:r>
        <w:t>insert into customer values(502,'Zayant','9912876120','zayant02@gmail.com','Bengaluru','qwerty');</w:t>
      </w:r>
    </w:p>
    <w:p w14:paraId="5FE70D81" w14:textId="77777777" w:rsidR="004A3697" w:rsidRDefault="004A3697" w:rsidP="004A3697">
      <w:r>
        <w:t>insert into customer values(503,'Bhavya','7429864831','bhavya.gowda@gmail.com','Bengaluru','qwerty');</w:t>
      </w:r>
    </w:p>
    <w:p w14:paraId="3DFDE7A1" w14:textId="77777777" w:rsidR="004A3697" w:rsidRDefault="004A3697" w:rsidP="004A3697">
      <w:r>
        <w:t>insert into customer values(504,'Pranay','7489648105','pranay123@gmail.com','Chennai','qwerty');</w:t>
      </w:r>
    </w:p>
    <w:p w14:paraId="50ABD631" w14:textId="77777777" w:rsidR="004A3697" w:rsidRDefault="004A3697" w:rsidP="004A3697">
      <w:r>
        <w:t>insert into customer values(505,'Aditi','6478123544','aditinarayan@gmail.com','Mumbai','qwerty');</w:t>
      </w:r>
    </w:p>
    <w:p w14:paraId="6B44F34F" w14:textId="77777777" w:rsidR="004A3697" w:rsidRDefault="004A3697" w:rsidP="004A3697">
      <w:r>
        <w:t>insert into customer values(506,'Satvik','7848415826','satvik.sharma@gmail.com','Delhi','qwerty');</w:t>
      </w:r>
    </w:p>
    <w:p w14:paraId="4F3711EA" w14:textId="77777777" w:rsidR="004A3697" w:rsidRDefault="004A3697" w:rsidP="004A3697">
      <w:r>
        <w:lastRenderedPageBreak/>
        <w:t>insert into customer values(507,'Tanay','87451234478','tanaybaptist@gmail.com','Mumbai','qwerty');</w:t>
      </w:r>
    </w:p>
    <w:p w14:paraId="0EB70D5C" w14:textId="77777777" w:rsidR="004A3697" w:rsidRDefault="004A3697" w:rsidP="004A3697">
      <w:r>
        <w:t>insert into customer values(508,'Uchit','9987481231','uchitmeanscorrect@gmail.com','Delhi','qwerty');</w:t>
      </w:r>
    </w:p>
    <w:p w14:paraId="1F88439D" w14:textId="77777777" w:rsidR="004A3697" w:rsidRDefault="004A3697" w:rsidP="004A3697">
      <w:r>
        <w:t>insert into customer values(509,'Ishita','8812385233','ishita.kaira@gmail.com','Pune','qwerty');</w:t>
      </w:r>
    </w:p>
    <w:p w14:paraId="367C8909" w14:textId="4996928F" w:rsidR="7713E712" w:rsidRDefault="004A3697" w:rsidP="004A3697">
      <w:r>
        <w:t>insert into customer values(510,'Iniya','9853454170','iniya.ved@gmail.com','Bengaluru','qwerty');</w:t>
      </w:r>
    </w:p>
    <w:p w14:paraId="346E08E1" w14:textId="77777777" w:rsidR="00D82D04" w:rsidRDefault="00D82D04">
      <w:pPr>
        <w:rPr>
          <w:b/>
          <w:bCs/>
          <w:sz w:val="28"/>
          <w:szCs w:val="28"/>
        </w:rPr>
      </w:pPr>
    </w:p>
    <w:p w14:paraId="4216BD7E" w14:textId="77777777" w:rsidR="00D82D04" w:rsidRDefault="00D82D04">
      <w:pPr>
        <w:rPr>
          <w:b/>
          <w:bCs/>
          <w:sz w:val="28"/>
          <w:szCs w:val="28"/>
        </w:rPr>
      </w:pPr>
    </w:p>
    <w:p w14:paraId="58FC4D4C" w14:textId="77777777" w:rsidR="00D82D04" w:rsidRDefault="00D82D04">
      <w:pPr>
        <w:rPr>
          <w:b/>
          <w:bCs/>
          <w:sz w:val="28"/>
          <w:szCs w:val="28"/>
        </w:rPr>
      </w:pPr>
    </w:p>
    <w:p w14:paraId="2247A750" w14:textId="77777777" w:rsidR="00D82D04" w:rsidRDefault="00D82D04">
      <w:pPr>
        <w:rPr>
          <w:b/>
          <w:bCs/>
          <w:sz w:val="28"/>
          <w:szCs w:val="28"/>
        </w:rPr>
      </w:pPr>
    </w:p>
    <w:p w14:paraId="4FC4EA9A" w14:textId="6E114E32" w:rsidR="00783805" w:rsidRPr="008929A8" w:rsidRDefault="00A26F65">
      <w:pPr>
        <w:rPr>
          <w:b/>
          <w:bCs/>
          <w:szCs w:val="28"/>
        </w:rPr>
      </w:pPr>
      <w:r w:rsidRPr="008929A8">
        <w:rPr>
          <w:b/>
          <w:bCs/>
          <w:sz w:val="28"/>
          <w:szCs w:val="28"/>
        </w:rPr>
        <w:t xml:space="preserve">Insertion of </w:t>
      </w:r>
      <w:r w:rsidR="004A3697">
        <w:rPr>
          <w:b/>
          <w:bCs/>
          <w:sz w:val="28"/>
          <w:szCs w:val="28"/>
        </w:rPr>
        <w:t>STB</w:t>
      </w:r>
      <w:r w:rsidRPr="008929A8">
        <w:rPr>
          <w:b/>
          <w:bCs/>
          <w:sz w:val="28"/>
          <w:szCs w:val="28"/>
        </w:rPr>
        <w:t xml:space="preserve"> table</w:t>
      </w:r>
    </w:p>
    <w:p w14:paraId="5A25747A" w14:textId="77777777" w:rsidR="00783805" w:rsidRDefault="00783805">
      <w:pPr>
        <w:rPr>
          <w:szCs w:val="28"/>
        </w:rPr>
      </w:pPr>
    </w:p>
    <w:p w14:paraId="2267B6FC" w14:textId="77777777" w:rsidR="004A3697" w:rsidRDefault="004A3697" w:rsidP="004A3697">
      <w:r>
        <w:t>insert into stb(serial_no,STBtype,cust_id,id,pur_date,add_date) values(1001,'HD',501,110,'2019-09-01','2019-09-02');</w:t>
      </w:r>
    </w:p>
    <w:p w14:paraId="7FE3A893" w14:textId="77777777" w:rsidR="004A3697" w:rsidRDefault="004A3697" w:rsidP="004A3697">
      <w:r>
        <w:t>insert into stb(serial_no,STBtype,cust_id,id,pur_date,add_date) values(1002,'4K',502,101,'2019-09-02','2019-09-05');</w:t>
      </w:r>
    </w:p>
    <w:p w14:paraId="5BC71719" w14:textId="77777777" w:rsidR="004A3697" w:rsidRDefault="004A3697" w:rsidP="004A3697">
      <w:r>
        <w:t>insert into stb(serial_no,STBtype,cust_id,id,pur_date,add_date) values(1003,'SD',503,111,'2019-09-05','2019-09-05');</w:t>
      </w:r>
    </w:p>
    <w:p w14:paraId="7FCDF21F" w14:textId="77777777" w:rsidR="004A3697" w:rsidRDefault="004A3697" w:rsidP="004A3697">
      <w:r>
        <w:t>insert into stb(serial_no,STBtype,cust_id,id,pur_date,add_date) values(1004,'HD',504,107,'2019-09-06','2019-09-06');</w:t>
      </w:r>
    </w:p>
    <w:p w14:paraId="1ACE7983" w14:textId="77777777" w:rsidR="004A3697" w:rsidRDefault="004A3697" w:rsidP="004A3697">
      <w:r>
        <w:t>insert into stb(serial_no,STBtype,cust_id,id,pur_date,add_date) values(1005,'4K',505,102,'2019-09-10','2019-09-11');</w:t>
      </w:r>
    </w:p>
    <w:p w14:paraId="7E185FF1" w14:textId="77777777" w:rsidR="004A3697" w:rsidRDefault="004A3697" w:rsidP="004A3697">
      <w:r>
        <w:t>insert into stb(serial_no,STBtype,cust_id,id,pur_date,add_date) values(1006,'SD',506,106,'2019-09-12','2019-09-12');</w:t>
      </w:r>
    </w:p>
    <w:p w14:paraId="08259A17" w14:textId="77777777" w:rsidR="004A3697" w:rsidRDefault="004A3697" w:rsidP="004A3697">
      <w:r>
        <w:t>insert into stb(serial_no,STBtype,cust_id,id,pur_date,add_date) values(1007,'HD',507,102,'2019-09-15','2019-09-18');</w:t>
      </w:r>
    </w:p>
    <w:p w14:paraId="25950972" w14:textId="77777777" w:rsidR="004A3697" w:rsidRDefault="004A3697" w:rsidP="004A3697">
      <w:r>
        <w:t>insert into stb(serial_no,STBtype,cust_id,id,pur_date,add_date) values(1008,'HD',508,103,'2019-09-17','2019-09-17');</w:t>
      </w:r>
    </w:p>
    <w:p w14:paraId="619830E1" w14:textId="77777777" w:rsidR="004A3697" w:rsidRDefault="004A3697" w:rsidP="004A3697">
      <w:r>
        <w:t>insert into stb(serial_no,STBtype,cust_id,id,pur_date,add_date) values(1009,'+HD',509,109,'2019-09-20','2019-09-25');</w:t>
      </w:r>
    </w:p>
    <w:p w14:paraId="5F1EAE03" w14:textId="2698191B" w:rsidR="7713E712" w:rsidRDefault="004A3697" w:rsidP="004A3697">
      <w:pPr>
        <w:rPr>
          <w:sz w:val="28"/>
          <w:szCs w:val="28"/>
        </w:rPr>
      </w:pPr>
      <w:r>
        <w:t>insert into stb(serial_no,STBtype,cust_id,id,pur_date,add_date) values(1010,'4K',510,101,'2019-09-22','2019-09-28');</w:t>
      </w:r>
    </w:p>
    <w:p w14:paraId="7B18B3CA" w14:textId="0C9719B0" w:rsidR="7713E712" w:rsidRDefault="7713E712" w:rsidP="7713E712">
      <w:pPr>
        <w:rPr>
          <w:sz w:val="28"/>
          <w:szCs w:val="28"/>
        </w:rPr>
      </w:pPr>
    </w:p>
    <w:p w14:paraId="112235D7" w14:textId="3C9B727F" w:rsidR="7713E712" w:rsidRDefault="7713E712" w:rsidP="7713E712">
      <w:pPr>
        <w:rPr>
          <w:sz w:val="28"/>
          <w:szCs w:val="28"/>
        </w:rPr>
      </w:pPr>
    </w:p>
    <w:p w14:paraId="0C99ABC2" w14:textId="7F072B8F" w:rsidR="7713E712" w:rsidRDefault="7713E712" w:rsidP="7713E712">
      <w:pPr>
        <w:rPr>
          <w:sz w:val="28"/>
          <w:szCs w:val="28"/>
        </w:rPr>
      </w:pPr>
    </w:p>
    <w:p w14:paraId="1B0FF835" w14:textId="6C947F7E" w:rsidR="7713E712" w:rsidRDefault="7713E712" w:rsidP="7713E712">
      <w:pPr>
        <w:rPr>
          <w:sz w:val="28"/>
          <w:szCs w:val="28"/>
        </w:rPr>
      </w:pPr>
    </w:p>
    <w:p w14:paraId="2F1D3159" w14:textId="3021EFBF" w:rsidR="00783805" w:rsidRPr="008929A8" w:rsidRDefault="7713E712" w:rsidP="7713E712">
      <w:pPr>
        <w:rPr>
          <w:b/>
          <w:bCs/>
          <w:szCs w:val="28"/>
        </w:rPr>
      </w:pPr>
      <w:r w:rsidRPr="008929A8">
        <w:rPr>
          <w:b/>
          <w:bCs/>
          <w:sz w:val="28"/>
          <w:szCs w:val="28"/>
        </w:rPr>
        <w:t xml:space="preserve">Insertion of </w:t>
      </w:r>
      <w:r w:rsidR="004A3697">
        <w:rPr>
          <w:b/>
          <w:bCs/>
          <w:sz w:val="28"/>
          <w:szCs w:val="28"/>
        </w:rPr>
        <w:t>package</w:t>
      </w:r>
      <w:r w:rsidRPr="008929A8">
        <w:rPr>
          <w:b/>
          <w:bCs/>
          <w:sz w:val="28"/>
          <w:szCs w:val="28"/>
        </w:rPr>
        <w:t xml:space="preserve"> table</w:t>
      </w:r>
    </w:p>
    <w:p w14:paraId="57C2569E" w14:textId="77777777" w:rsidR="00680B5E" w:rsidRDefault="00680B5E" w:rsidP="00680B5E"/>
    <w:p w14:paraId="5581DD37" w14:textId="77777777" w:rsidR="00680B5E" w:rsidRDefault="00680B5E" w:rsidP="00680B5E"/>
    <w:p w14:paraId="3E525B08" w14:textId="77777777" w:rsidR="004A3697" w:rsidRDefault="004A3697" w:rsidP="004A3697">
      <w:r>
        <w:t>insert into package values(1001,8,'English Movies',150);</w:t>
      </w:r>
    </w:p>
    <w:p w14:paraId="787B1CA4" w14:textId="77777777" w:rsidR="004A3697" w:rsidRDefault="004A3697" w:rsidP="004A3697">
      <w:r>
        <w:t>insert into package values(1001,9,'English Entertainment',120);</w:t>
      </w:r>
    </w:p>
    <w:p w14:paraId="2606BE82" w14:textId="77777777" w:rsidR="004A3697" w:rsidRDefault="004A3697" w:rsidP="004A3697">
      <w:r>
        <w:t>insert into package values(1002,1,'Kannada Movies',200);</w:t>
      </w:r>
    </w:p>
    <w:p w14:paraId="6BC74FAD" w14:textId="77777777" w:rsidR="004A3697" w:rsidRDefault="004A3697" w:rsidP="004A3697">
      <w:r>
        <w:t>insert into package values(1002,8,'English Movies',175);</w:t>
      </w:r>
    </w:p>
    <w:p w14:paraId="58488081" w14:textId="77777777" w:rsidR="004A3697" w:rsidRDefault="004A3697" w:rsidP="004A3697">
      <w:r>
        <w:t>insert into package values(1003,1,'Kannada Movies',100);</w:t>
      </w:r>
    </w:p>
    <w:p w14:paraId="7076BAFD" w14:textId="77777777" w:rsidR="004A3697" w:rsidRDefault="004A3697" w:rsidP="004A3697">
      <w:r>
        <w:t>insert into package values(1003,7,'Kannada Music',75);</w:t>
      </w:r>
    </w:p>
    <w:p w14:paraId="15F06BDB" w14:textId="77777777" w:rsidR="004A3697" w:rsidRDefault="004A3697" w:rsidP="004A3697">
      <w:r>
        <w:t>insert into package values(1004,9,'English Entertainment',120);</w:t>
      </w:r>
    </w:p>
    <w:p w14:paraId="4366726C" w14:textId="77777777" w:rsidR="004A3697" w:rsidRDefault="004A3697" w:rsidP="004A3697">
      <w:r>
        <w:lastRenderedPageBreak/>
        <w:t>insert into package values(1004,14,'English Music',120);</w:t>
      </w:r>
    </w:p>
    <w:p w14:paraId="4C40661C" w14:textId="77777777" w:rsidR="004A3697" w:rsidRDefault="004A3697" w:rsidP="004A3697">
      <w:r>
        <w:t>insert into package values(1005,16,'Hindi Entertainment',170);</w:t>
      </w:r>
    </w:p>
    <w:p w14:paraId="5D9A27F2" w14:textId="77777777" w:rsidR="004A3697" w:rsidRDefault="004A3697" w:rsidP="004A3697">
      <w:r>
        <w:t>insert into package values(1005,18,'Hindi Lifestyle',170);</w:t>
      </w:r>
    </w:p>
    <w:p w14:paraId="7DFB5EB4" w14:textId="77777777" w:rsidR="004A3697" w:rsidRDefault="004A3697" w:rsidP="004A3697">
      <w:r>
        <w:t>insert into package values(1006,12,'English News',100);</w:t>
      </w:r>
    </w:p>
    <w:p w14:paraId="2F6D1FE5" w14:textId="77777777" w:rsidR="004A3697" w:rsidRDefault="004A3697" w:rsidP="004A3697">
      <w:r>
        <w:t>insert into package values(1006,21,'Hindi Music',75);</w:t>
      </w:r>
    </w:p>
    <w:p w14:paraId="086D5B74" w14:textId="77777777" w:rsidR="004A3697" w:rsidRDefault="004A3697" w:rsidP="004A3697">
      <w:r>
        <w:t>insert into package values(1007,10,'English Sports',150);</w:t>
      </w:r>
    </w:p>
    <w:p w14:paraId="665A1AA6" w14:textId="77777777" w:rsidR="004A3697" w:rsidRDefault="004A3697" w:rsidP="004A3697">
      <w:r>
        <w:t>insert into package values(1007,15,'Hindi Movies',150);</w:t>
      </w:r>
    </w:p>
    <w:p w14:paraId="29BD4446" w14:textId="77777777" w:rsidR="004A3697" w:rsidRDefault="004A3697" w:rsidP="004A3697">
      <w:r>
        <w:t>insert into package values(1008,11,'English Lifestyle',120);</w:t>
      </w:r>
    </w:p>
    <w:p w14:paraId="5CF0EF78" w14:textId="77777777" w:rsidR="004A3697" w:rsidRDefault="004A3697" w:rsidP="004A3697">
      <w:r>
        <w:t>insert into package values(1008,15,'Hindi Movies',150);</w:t>
      </w:r>
    </w:p>
    <w:p w14:paraId="221FB7B8" w14:textId="77777777" w:rsidR="004A3697" w:rsidRDefault="004A3697" w:rsidP="004A3697">
      <w:r>
        <w:t>insert into package values(1009,10,'English Lifestyle',170);</w:t>
      </w:r>
    </w:p>
    <w:p w14:paraId="35D7E19D" w14:textId="77777777" w:rsidR="004A3697" w:rsidRDefault="004A3697" w:rsidP="004A3697">
      <w:r>
        <w:t>insert into package values(1009,13,'English Kids',200);</w:t>
      </w:r>
    </w:p>
    <w:p w14:paraId="35F720B9" w14:textId="77777777" w:rsidR="004A3697" w:rsidRDefault="004A3697" w:rsidP="004A3697">
      <w:r>
        <w:t>insert into package values(1010,14,'English Music',150);</w:t>
      </w:r>
    </w:p>
    <w:p w14:paraId="27A76422" w14:textId="64AF2721" w:rsidR="00783805" w:rsidRDefault="004A3697" w:rsidP="004A3697">
      <w:r>
        <w:t>insert into package values(1010,18,'Hindi Lifestyle',100);</w:t>
      </w:r>
    </w:p>
    <w:p w14:paraId="7ED8DA0A" w14:textId="77777777" w:rsidR="004A3697" w:rsidRDefault="004A3697" w:rsidP="004A3697"/>
    <w:p w14:paraId="6031A35F" w14:textId="77777777" w:rsidR="004A3697" w:rsidRDefault="004A3697" w:rsidP="004A3697"/>
    <w:p w14:paraId="648F9A56" w14:textId="77777777" w:rsidR="004A3697" w:rsidRDefault="004A3697" w:rsidP="004A3697">
      <w:pPr>
        <w:rPr>
          <w:b/>
          <w:bCs/>
          <w:sz w:val="28"/>
          <w:szCs w:val="28"/>
        </w:rPr>
      </w:pPr>
    </w:p>
    <w:p w14:paraId="7420D1B2" w14:textId="317E9EDA" w:rsidR="004A3697" w:rsidRDefault="004A3697" w:rsidP="004A3697">
      <w:pPr>
        <w:rPr>
          <w:b/>
          <w:bCs/>
          <w:sz w:val="28"/>
          <w:szCs w:val="28"/>
        </w:rPr>
      </w:pPr>
      <w:r w:rsidRPr="008929A8">
        <w:rPr>
          <w:b/>
          <w:bCs/>
          <w:sz w:val="28"/>
          <w:szCs w:val="28"/>
        </w:rPr>
        <w:t xml:space="preserve">Insertion of </w:t>
      </w:r>
      <w:r>
        <w:rPr>
          <w:b/>
          <w:bCs/>
          <w:sz w:val="28"/>
          <w:szCs w:val="28"/>
        </w:rPr>
        <w:t>Bill</w:t>
      </w:r>
      <w:r w:rsidRPr="008929A8">
        <w:rPr>
          <w:b/>
          <w:bCs/>
          <w:sz w:val="28"/>
          <w:szCs w:val="28"/>
        </w:rPr>
        <w:t xml:space="preserve"> table</w:t>
      </w:r>
    </w:p>
    <w:p w14:paraId="035A4D93" w14:textId="77777777" w:rsidR="004A3697" w:rsidRDefault="004A3697" w:rsidP="004A3697">
      <w:pPr>
        <w:rPr>
          <w:b/>
          <w:bCs/>
          <w:szCs w:val="28"/>
        </w:rPr>
      </w:pPr>
    </w:p>
    <w:p w14:paraId="722B2457" w14:textId="77777777" w:rsidR="004A3697" w:rsidRPr="004A3697" w:rsidRDefault="004A3697" w:rsidP="004A3697">
      <w:pPr>
        <w:rPr>
          <w:bCs/>
          <w:szCs w:val="28"/>
        </w:rPr>
      </w:pPr>
    </w:p>
    <w:p w14:paraId="68C009A0" w14:textId="77777777" w:rsidR="004A3697" w:rsidRPr="004A3697" w:rsidRDefault="004A3697" w:rsidP="004A3697">
      <w:pPr>
        <w:rPr>
          <w:sz w:val="28"/>
          <w:szCs w:val="28"/>
        </w:rPr>
      </w:pPr>
      <w:r w:rsidRPr="004A3697">
        <w:rPr>
          <w:sz w:val="28"/>
          <w:szCs w:val="28"/>
        </w:rPr>
        <w:t>insert into bill(bill_id,pay_date,cust_id,id) values(5001,'2019-10-02',501,110);</w:t>
      </w:r>
    </w:p>
    <w:p w14:paraId="2A3E3A89" w14:textId="77777777" w:rsidR="004A3697" w:rsidRPr="004A3697" w:rsidRDefault="004A3697" w:rsidP="004A3697">
      <w:pPr>
        <w:rPr>
          <w:sz w:val="28"/>
          <w:szCs w:val="28"/>
        </w:rPr>
      </w:pPr>
      <w:r w:rsidRPr="004A3697">
        <w:rPr>
          <w:sz w:val="28"/>
          <w:szCs w:val="28"/>
        </w:rPr>
        <w:t>insert into bill(bill_id,pay_date,cust_id,id) values(5002,'2019-10-05',502,101);</w:t>
      </w:r>
    </w:p>
    <w:p w14:paraId="30585377" w14:textId="77777777" w:rsidR="004A3697" w:rsidRPr="004A3697" w:rsidRDefault="004A3697" w:rsidP="004A3697">
      <w:pPr>
        <w:rPr>
          <w:sz w:val="28"/>
          <w:szCs w:val="28"/>
        </w:rPr>
      </w:pPr>
      <w:r w:rsidRPr="004A3697">
        <w:rPr>
          <w:sz w:val="28"/>
          <w:szCs w:val="28"/>
        </w:rPr>
        <w:t>insert into bill(bill_id,pay_date,cust_id,id) values(5003,'2019-10-05',503,111);</w:t>
      </w:r>
    </w:p>
    <w:p w14:paraId="4786D0D3" w14:textId="77777777" w:rsidR="004A3697" w:rsidRPr="004A3697" w:rsidRDefault="004A3697" w:rsidP="004A3697">
      <w:pPr>
        <w:rPr>
          <w:sz w:val="28"/>
          <w:szCs w:val="28"/>
        </w:rPr>
      </w:pPr>
      <w:r w:rsidRPr="004A3697">
        <w:rPr>
          <w:sz w:val="28"/>
          <w:szCs w:val="28"/>
        </w:rPr>
        <w:t>insert into bill(bill_id,pay_date,cust_id,id) values(5004,'2019-10-06',504,107);</w:t>
      </w:r>
    </w:p>
    <w:p w14:paraId="1A060B44" w14:textId="77777777" w:rsidR="004A3697" w:rsidRPr="004A3697" w:rsidRDefault="004A3697" w:rsidP="004A3697">
      <w:pPr>
        <w:rPr>
          <w:sz w:val="28"/>
          <w:szCs w:val="28"/>
        </w:rPr>
      </w:pPr>
      <w:r w:rsidRPr="004A3697">
        <w:rPr>
          <w:sz w:val="28"/>
          <w:szCs w:val="28"/>
        </w:rPr>
        <w:t>insert into bill(bill_id,pay_date,cust_id,id) values(5005,'2019-10-11',505,102);</w:t>
      </w:r>
    </w:p>
    <w:p w14:paraId="74EAF6A8" w14:textId="77777777" w:rsidR="004A3697" w:rsidRPr="004A3697" w:rsidRDefault="004A3697" w:rsidP="004A3697">
      <w:pPr>
        <w:rPr>
          <w:sz w:val="28"/>
          <w:szCs w:val="28"/>
        </w:rPr>
      </w:pPr>
      <w:r w:rsidRPr="004A3697">
        <w:rPr>
          <w:sz w:val="28"/>
          <w:szCs w:val="28"/>
        </w:rPr>
        <w:t>insert into bill(bill_id,pay_date,cust_id,id) values(5006,'2019-10-12',506,106);</w:t>
      </w:r>
    </w:p>
    <w:p w14:paraId="75058BC1" w14:textId="77777777" w:rsidR="004A3697" w:rsidRPr="004A3697" w:rsidRDefault="004A3697" w:rsidP="004A3697">
      <w:pPr>
        <w:rPr>
          <w:sz w:val="28"/>
          <w:szCs w:val="28"/>
        </w:rPr>
      </w:pPr>
      <w:r w:rsidRPr="004A3697">
        <w:rPr>
          <w:sz w:val="28"/>
          <w:szCs w:val="28"/>
        </w:rPr>
        <w:t>insert into bill(bill_id,pay_date,cust_id,id) values(5007,'2019-10-18',507,102);</w:t>
      </w:r>
    </w:p>
    <w:p w14:paraId="70CF6DB6" w14:textId="77777777" w:rsidR="004A3697" w:rsidRPr="004A3697" w:rsidRDefault="004A3697" w:rsidP="004A3697">
      <w:pPr>
        <w:rPr>
          <w:sz w:val="28"/>
          <w:szCs w:val="28"/>
        </w:rPr>
      </w:pPr>
      <w:r w:rsidRPr="004A3697">
        <w:rPr>
          <w:sz w:val="28"/>
          <w:szCs w:val="28"/>
        </w:rPr>
        <w:t>insert into bill(bill_id,pay_date,cust_id,id) values(5008,'2019-10-17',508,103);</w:t>
      </w:r>
    </w:p>
    <w:p w14:paraId="60B0D008" w14:textId="77777777" w:rsidR="004A3697" w:rsidRPr="004A3697" w:rsidRDefault="004A3697" w:rsidP="004A3697">
      <w:pPr>
        <w:rPr>
          <w:sz w:val="28"/>
          <w:szCs w:val="28"/>
        </w:rPr>
      </w:pPr>
      <w:r w:rsidRPr="004A3697">
        <w:rPr>
          <w:sz w:val="28"/>
          <w:szCs w:val="28"/>
        </w:rPr>
        <w:t>insert into bill(bill_id,pay_date,cust_id,id) values(5009,'2019-10-25',509,109);</w:t>
      </w:r>
    </w:p>
    <w:p w14:paraId="67E5E6F0" w14:textId="7A29B8EA" w:rsidR="7713E712" w:rsidRDefault="004A3697" w:rsidP="004A3697">
      <w:pPr>
        <w:rPr>
          <w:sz w:val="28"/>
          <w:szCs w:val="28"/>
        </w:rPr>
      </w:pPr>
      <w:r w:rsidRPr="004A3697">
        <w:rPr>
          <w:sz w:val="28"/>
          <w:szCs w:val="28"/>
        </w:rPr>
        <w:t>insert into bill(bill_id,pay_date,cust_id,id) values(5010,'2019-10-28',510,101);</w:t>
      </w:r>
    </w:p>
    <w:p w14:paraId="1FBEDD1E" w14:textId="77777777" w:rsidR="00766BCF" w:rsidRDefault="00766BCF" w:rsidP="004A3697">
      <w:pPr>
        <w:rPr>
          <w:sz w:val="28"/>
          <w:szCs w:val="28"/>
        </w:rPr>
      </w:pPr>
    </w:p>
    <w:p w14:paraId="164B284A" w14:textId="1BDB3597" w:rsidR="00766BCF" w:rsidRDefault="00766BCF" w:rsidP="004A3697">
      <w:pPr>
        <w:rPr>
          <w:sz w:val="28"/>
          <w:szCs w:val="28"/>
        </w:rPr>
      </w:pPr>
      <w:r>
        <w:rPr>
          <w:sz w:val="28"/>
          <w:szCs w:val="28"/>
        </w:rPr>
        <w:t>call calbill(</w:t>
      </w:r>
      <w:r w:rsidRPr="00766BCF">
        <w:rPr>
          <w:sz w:val="28"/>
          <w:szCs w:val="28"/>
        </w:rPr>
        <w:t>9853454120</w:t>
      </w:r>
      <w:r>
        <w:rPr>
          <w:sz w:val="28"/>
          <w:szCs w:val="28"/>
        </w:rPr>
        <w:t>);</w:t>
      </w:r>
    </w:p>
    <w:p w14:paraId="5A41C622" w14:textId="2A2B0C6A" w:rsidR="00766BCF" w:rsidRDefault="00766BCF" w:rsidP="00766BCF">
      <w:pPr>
        <w:rPr>
          <w:sz w:val="28"/>
          <w:szCs w:val="28"/>
        </w:rPr>
      </w:pPr>
      <w:r>
        <w:rPr>
          <w:sz w:val="28"/>
          <w:szCs w:val="28"/>
        </w:rPr>
        <w:t>call calbill(</w:t>
      </w:r>
      <w:r w:rsidRPr="00766BCF">
        <w:rPr>
          <w:sz w:val="28"/>
          <w:szCs w:val="28"/>
        </w:rPr>
        <w:t>9912876120</w:t>
      </w:r>
      <w:r>
        <w:rPr>
          <w:sz w:val="28"/>
          <w:szCs w:val="28"/>
        </w:rPr>
        <w:t>);</w:t>
      </w:r>
    </w:p>
    <w:p w14:paraId="1A0E15BD" w14:textId="01C3F4B2" w:rsidR="00766BCF" w:rsidRDefault="00766BCF" w:rsidP="00766BCF">
      <w:pPr>
        <w:rPr>
          <w:sz w:val="28"/>
          <w:szCs w:val="28"/>
        </w:rPr>
      </w:pPr>
      <w:r>
        <w:rPr>
          <w:sz w:val="28"/>
          <w:szCs w:val="28"/>
        </w:rPr>
        <w:t>call calbill(</w:t>
      </w:r>
      <w:r w:rsidRPr="00766BCF">
        <w:rPr>
          <w:sz w:val="28"/>
          <w:szCs w:val="28"/>
        </w:rPr>
        <w:t>7429864831</w:t>
      </w:r>
      <w:r>
        <w:rPr>
          <w:sz w:val="28"/>
          <w:szCs w:val="28"/>
        </w:rPr>
        <w:t>);</w:t>
      </w:r>
    </w:p>
    <w:p w14:paraId="17DF5F32" w14:textId="6DE943C8" w:rsidR="00766BCF" w:rsidRDefault="00766BCF" w:rsidP="00766BCF">
      <w:pPr>
        <w:rPr>
          <w:sz w:val="28"/>
          <w:szCs w:val="28"/>
        </w:rPr>
      </w:pPr>
      <w:r>
        <w:rPr>
          <w:sz w:val="28"/>
          <w:szCs w:val="28"/>
        </w:rPr>
        <w:t>call calbill(</w:t>
      </w:r>
      <w:r w:rsidRPr="00766BCF">
        <w:rPr>
          <w:sz w:val="28"/>
          <w:szCs w:val="28"/>
        </w:rPr>
        <w:t>7489648105</w:t>
      </w:r>
      <w:r>
        <w:rPr>
          <w:sz w:val="28"/>
          <w:szCs w:val="28"/>
        </w:rPr>
        <w:t>);</w:t>
      </w:r>
    </w:p>
    <w:p w14:paraId="6F53CA84" w14:textId="44CB7CFC" w:rsidR="00766BCF" w:rsidRDefault="00766BCF" w:rsidP="00766BCF">
      <w:pPr>
        <w:rPr>
          <w:sz w:val="28"/>
          <w:szCs w:val="28"/>
        </w:rPr>
      </w:pPr>
      <w:r>
        <w:rPr>
          <w:sz w:val="28"/>
          <w:szCs w:val="28"/>
        </w:rPr>
        <w:t>call calbill(</w:t>
      </w:r>
      <w:r w:rsidRPr="00766BCF">
        <w:rPr>
          <w:sz w:val="28"/>
          <w:szCs w:val="28"/>
        </w:rPr>
        <w:t>6478123544</w:t>
      </w:r>
      <w:r>
        <w:rPr>
          <w:sz w:val="28"/>
          <w:szCs w:val="28"/>
        </w:rPr>
        <w:t>);</w:t>
      </w:r>
    </w:p>
    <w:p w14:paraId="7C8D237C" w14:textId="616FB784" w:rsidR="00766BCF" w:rsidRDefault="00766BCF" w:rsidP="00766BCF">
      <w:pPr>
        <w:rPr>
          <w:sz w:val="28"/>
          <w:szCs w:val="28"/>
        </w:rPr>
      </w:pPr>
      <w:r>
        <w:rPr>
          <w:sz w:val="28"/>
          <w:szCs w:val="28"/>
        </w:rPr>
        <w:t>call calbill(</w:t>
      </w:r>
      <w:r w:rsidRPr="00766BCF">
        <w:rPr>
          <w:sz w:val="28"/>
          <w:szCs w:val="28"/>
        </w:rPr>
        <w:t>7848415826</w:t>
      </w:r>
      <w:r>
        <w:rPr>
          <w:sz w:val="28"/>
          <w:szCs w:val="28"/>
        </w:rPr>
        <w:t>);</w:t>
      </w:r>
    </w:p>
    <w:p w14:paraId="4D973DDD" w14:textId="52D58ABF" w:rsidR="00766BCF" w:rsidRDefault="00766BCF" w:rsidP="00766BCF">
      <w:pPr>
        <w:rPr>
          <w:sz w:val="28"/>
          <w:szCs w:val="28"/>
        </w:rPr>
      </w:pPr>
      <w:r>
        <w:rPr>
          <w:sz w:val="28"/>
          <w:szCs w:val="28"/>
        </w:rPr>
        <w:t>call calbill(</w:t>
      </w:r>
      <w:r w:rsidRPr="00766BCF">
        <w:rPr>
          <w:sz w:val="28"/>
          <w:szCs w:val="28"/>
        </w:rPr>
        <w:t>8745123447</w:t>
      </w:r>
      <w:r>
        <w:rPr>
          <w:sz w:val="28"/>
          <w:szCs w:val="28"/>
        </w:rPr>
        <w:t>);</w:t>
      </w:r>
    </w:p>
    <w:p w14:paraId="3E2D1DD4" w14:textId="5125B3C9" w:rsidR="00766BCF" w:rsidRDefault="00766BCF" w:rsidP="00766BCF">
      <w:pPr>
        <w:rPr>
          <w:sz w:val="28"/>
          <w:szCs w:val="28"/>
        </w:rPr>
      </w:pPr>
      <w:r>
        <w:rPr>
          <w:sz w:val="28"/>
          <w:szCs w:val="28"/>
        </w:rPr>
        <w:t>call calbill(</w:t>
      </w:r>
      <w:r w:rsidRPr="00766BCF">
        <w:rPr>
          <w:sz w:val="28"/>
          <w:szCs w:val="28"/>
        </w:rPr>
        <w:t>9987481231</w:t>
      </w:r>
      <w:r>
        <w:rPr>
          <w:sz w:val="28"/>
          <w:szCs w:val="28"/>
        </w:rPr>
        <w:t>);</w:t>
      </w:r>
    </w:p>
    <w:p w14:paraId="63DE1FFC" w14:textId="1033CD72" w:rsidR="00766BCF" w:rsidRDefault="00766BCF" w:rsidP="00766BCF">
      <w:pPr>
        <w:rPr>
          <w:sz w:val="28"/>
          <w:szCs w:val="28"/>
        </w:rPr>
      </w:pPr>
      <w:r>
        <w:rPr>
          <w:sz w:val="28"/>
          <w:szCs w:val="28"/>
        </w:rPr>
        <w:t>call calbill(</w:t>
      </w:r>
      <w:r w:rsidRPr="00766BCF">
        <w:rPr>
          <w:sz w:val="28"/>
          <w:szCs w:val="28"/>
        </w:rPr>
        <w:t>8812385233</w:t>
      </w:r>
      <w:r>
        <w:rPr>
          <w:sz w:val="28"/>
          <w:szCs w:val="28"/>
        </w:rPr>
        <w:t>);</w:t>
      </w:r>
    </w:p>
    <w:p w14:paraId="5B7DFBCF" w14:textId="64D03FC4" w:rsidR="00766BCF" w:rsidRDefault="00766BCF" w:rsidP="00766BCF">
      <w:pPr>
        <w:rPr>
          <w:sz w:val="28"/>
          <w:szCs w:val="28"/>
        </w:rPr>
      </w:pPr>
      <w:r>
        <w:rPr>
          <w:sz w:val="28"/>
          <w:szCs w:val="28"/>
        </w:rPr>
        <w:t>call calbill(</w:t>
      </w:r>
      <w:r w:rsidRPr="00766BCF">
        <w:rPr>
          <w:sz w:val="28"/>
          <w:szCs w:val="28"/>
        </w:rPr>
        <w:t>9853454170</w:t>
      </w:r>
      <w:r>
        <w:rPr>
          <w:sz w:val="28"/>
          <w:szCs w:val="28"/>
        </w:rPr>
        <w:t>);</w:t>
      </w:r>
    </w:p>
    <w:p w14:paraId="6D2FB50E" w14:textId="285ADD7F" w:rsidR="00766BCF" w:rsidRDefault="00766BCF">
      <w:pPr>
        <w:suppressAutoHyphens w:val="0"/>
        <w:spacing w:line="240" w:lineRule="auto"/>
        <w:rPr>
          <w:sz w:val="28"/>
          <w:szCs w:val="28"/>
        </w:rPr>
      </w:pPr>
      <w:r>
        <w:rPr>
          <w:sz w:val="28"/>
          <w:szCs w:val="28"/>
        </w:rPr>
        <w:br w:type="page"/>
      </w:r>
    </w:p>
    <w:p w14:paraId="71887C79" w14:textId="77777777" w:rsidR="00783805" w:rsidRDefault="00783805">
      <w:pPr>
        <w:pageBreakBefore/>
        <w:rPr>
          <w:b/>
          <w:sz w:val="28"/>
          <w:szCs w:val="28"/>
        </w:rPr>
      </w:pPr>
    </w:p>
    <w:p w14:paraId="3B7FD67C" w14:textId="77777777" w:rsidR="00783805" w:rsidRDefault="00783805">
      <w:pPr>
        <w:rPr>
          <w:b/>
          <w:sz w:val="28"/>
          <w:szCs w:val="28"/>
        </w:rPr>
      </w:pPr>
    </w:p>
    <w:p w14:paraId="38D6B9B6" w14:textId="77777777" w:rsidR="00783805" w:rsidRDefault="00783805">
      <w:pPr>
        <w:rPr>
          <w:b/>
          <w:sz w:val="28"/>
          <w:szCs w:val="28"/>
        </w:rPr>
      </w:pPr>
    </w:p>
    <w:p w14:paraId="22F860BB" w14:textId="77777777" w:rsidR="00783805" w:rsidRDefault="00783805">
      <w:pPr>
        <w:rPr>
          <w:b/>
          <w:sz w:val="28"/>
          <w:szCs w:val="28"/>
        </w:rPr>
      </w:pPr>
    </w:p>
    <w:p w14:paraId="698536F5" w14:textId="77777777" w:rsidR="00783805" w:rsidRDefault="00783805">
      <w:pPr>
        <w:rPr>
          <w:b/>
          <w:sz w:val="28"/>
          <w:szCs w:val="28"/>
        </w:rPr>
      </w:pPr>
    </w:p>
    <w:p w14:paraId="7BC1BAF2" w14:textId="77777777" w:rsidR="00783805" w:rsidRDefault="00783805">
      <w:pPr>
        <w:rPr>
          <w:b/>
          <w:sz w:val="28"/>
          <w:szCs w:val="28"/>
        </w:rPr>
      </w:pPr>
    </w:p>
    <w:p w14:paraId="61C988F9" w14:textId="77777777" w:rsidR="00783805" w:rsidRDefault="00783805">
      <w:pPr>
        <w:rPr>
          <w:b/>
          <w:sz w:val="28"/>
          <w:szCs w:val="28"/>
        </w:rPr>
      </w:pPr>
    </w:p>
    <w:p w14:paraId="54F9AE05" w14:textId="77777777" w:rsidR="00783805" w:rsidRDefault="00A26F65">
      <w:pPr>
        <w:rPr>
          <w:b/>
          <w:i/>
          <w:iCs/>
          <w:sz w:val="52"/>
          <w:szCs w:val="52"/>
        </w:rPr>
      </w:pPr>
      <w:r>
        <w:rPr>
          <w:b/>
          <w:i/>
          <w:iCs/>
          <w:sz w:val="52"/>
          <w:szCs w:val="52"/>
        </w:rPr>
        <w:t xml:space="preserve">   </w:t>
      </w:r>
    </w:p>
    <w:p w14:paraId="3B22BB7D" w14:textId="77777777" w:rsidR="00783805" w:rsidRDefault="00783805">
      <w:pPr>
        <w:rPr>
          <w:b/>
          <w:i/>
          <w:iCs/>
          <w:sz w:val="52"/>
          <w:szCs w:val="52"/>
        </w:rPr>
      </w:pPr>
    </w:p>
    <w:p w14:paraId="17B246DD" w14:textId="77777777" w:rsidR="00783805" w:rsidRDefault="00783805">
      <w:pPr>
        <w:rPr>
          <w:b/>
          <w:i/>
          <w:iCs/>
          <w:sz w:val="52"/>
          <w:szCs w:val="52"/>
        </w:rPr>
      </w:pPr>
    </w:p>
    <w:p w14:paraId="6BF89DA3" w14:textId="77777777" w:rsidR="00783805" w:rsidRDefault="00783805">
      <w:pPr>
        <w:rPr>
          <w:b/>
          <w:i/>
          <w:iCs/>
          <w:sz w:val="52"/>
          <w:szCs w:val="52"/>
        </w:rPr>
      </w:pPr>
    </w:p>
    <w:p w14:paraId="39B6B1D1" w14:textId="77777777" w:rsidR="00783805" w:rsidRDefault="00A26F65">
      <w:pPr>
        <w:rPr>
          <w:b/>
          <w:i/>
          <w:iCs/>
          <w:sz w:val="52"/>
          <w:szCs w:val="52"/>
        </w:rPr>
      </w:pPr>
      <w:r>
        <w:rPr>
          <w:b/>
          <w:i/>
          <w:iCs/>
          <w:sz w:val="52"/>
          <w:szCs w:val="52"/>
        </w:rPr>
        <w:t xml:space="preserve">    </w:t>
      </w:r>
    </w:p>
    <w:p w14:paraId="5C3E0E74" w14:textId="77777777" w:rsidR="00783805" w:rsidRDefault="00783805">
      <w:pPr>
        <w:rPr>
          <w:b/>
          <w:i/>
          <w:iCs/>
          <w:sz w:val="52"/>
          <w:szCs w:val="52"/>
        </w:rPr>
      </w:pPr>
    </w:p>
    <w:p w14:paraId="1202770F" w14:textId="49618FAF" w:rsidR="00783805" w:rsidRDefault="7713E712" w:rsidP="7713E712">
      <w:pPr>
        <w:rPr>
          <w:b/>
          <w:bCs/>
          <w:i/>
          <w:iCs/>
          <w:sz w:val="52"/>
          <w:szCs w:val="52"/>
        </w:rPr>
      </w:pPr>
      <w:r w:rsidRPr="7713E712">
        <w:rPr>
          <w:b/>
          <w:bCs/>
          <w:i/>
          <w:iCs/>
          <w:sz w:val="52"/>
          <w:szCs w:val="52"/>
        </w:rPr>
        <w:t xml:space="preserve">                       CHAPTER 4  </w:t>
      </w:r>
    </w:p>
    <w:p w14:paraId="0E7EF60A" w14:textId="77777777" w:rsidR="00783805" w:rsidRDefault="00A26F65">
      <w:pPr>
        <w:rPr>
          <w:b/>
          <w:sz w:val="28"/>
          <w:szCs w:val="28"/>
        </w:rPr>
      </w:pPr>
      <w:r>
        <w:rPr>
          <w:b/>
          <w:i/>
          <w:iCs/>
          <w:sz w:val="52"/>
          <w:szCs w:val="52"/>
        </w:rPr>
        <w:t xml:space="preserve">          RESULTS AND SNAPSHOTS</w:t>
      </w:r>
    </w:p>
    <w:p w14:paraId="66A1FAB9" w14:textId="77777777" w:rsidR="00783805" w:rsidRDefault="00783805">
      <w:pPr>
        <w:rPr>
          <w:b/>
          <w:sz w:val="28"/>
          <w:szCs w:val="28"/>
        </w:rPr>
      </w:pPr>
    </w:p>
    <w:p w14:paraId="76BB753C" w14:textId="77777777" w:rsidR="00783805" w:rsidRDefault="00783805">
      <w:pPr>
        <w:rPr>
          <w:b/>
          <w:sz w:val="28"/>
          <w:szCs w:val="28"/>
        </w:rPr>
      </w:pPr>
    </w:p>
    <w:p w14:paraId="513DA1E0" w14:textId="77777777" w:rsidR="00783805" w:rsidRDefault="00783805">
      <w:pPr>
        <w:rPr>
          <w:b/>
          <w:sz w:val="28"/>
          <w:szCs w:val="28"/>
        </w:rPr>
      </w:pPr>
    </w:p>
    <w:p w14:paraId="75CAC6F5" w14:textId="77777777" w:rsidR="00783805" w:rsidRDefault="00783805">
      <w:pPr>
        <w:rPr>
          <w:b/>
          <w:sz w:val="28"/>
          <w:szCs w:val="28"/>
        </w:rPr>
      </w:pPr>
    </w:p>
    <w:p w14:paraId="66060428" w14:textId="77777777" w:rsidR="00783805" w:rsidRDefault="00783805">
      <w:pPr>
        <w:rPr>
          <w:b/>
          <w:sz w:val="28"/>
          <w:szCs w:val="28"/>
        </w:rPr>
      </w:pPr>
    </w:p>
    <w:p w14:paraId="1D0656FE" w14:textId="77777777" w:rsidR="00783805" w:rsidRDefault="00783805">
      <w:pPr>
        <w:rPr>
          <w:b/>
          <w:sz w:val="28"/>
          <w:szCs w:val="28"/>
        </w:rPr>
      </w:pPr>
    </w:p>
    <w:p w14:paraId="5F47CED8" w14:textId="5D4E33A6" w:rsidR="7713E712" w:rsidRDefault="7713E712" w:rsidP="7713E712">
      <w:pPr>
        <w:rPr>
          <w:b/>
          <w:bCs/>
          <w:sz w:val="28"/>
          <w:szCs w:val="28"/>
        </w:rPr>
      </w:pPr>
    </w:p>
    <w:p w14:paraId="6FCBD9F1" w14:textId="78A03B3B" w:rsidR="7713E712" w:rsidRDefault="7713E712" w:rsidP="7713E712">
      <w:pPr>
        <w:rPr>
          <w:b/>
          <w:bCs/>
          <w:sz w:val="28"/>
          <w:szCs w:val="28"/>
        </w:rPr>
      </w:pPr>
    </w:p>
    <w:p w14:paraId="64FDE1D1" w14:textId="06CE53DA" w:rsidR="7713E712" w:rsidRDefault="7713E712" w:rsidP="7713E712">
      <w:pPr>
        <w:rPr>
          <w:b/>
          <w:bCs/>
          <w:sz w:val="28"/>
          <w:szCs w:val="28"/>
        </w:rPr>
      </w:pPr>
    </w:p>
    <w:p w14:paraId="3B45E6CC" w14:textId="413F2180" w:rsidR="7713E712" w:rsidRDefault="7713E712" w:rsidP="7713E712">
      <w:pPr>
        <w:rPr>
          <w:b/>
          <w:bCs/>
          <w:sz w:val="28"/>
          <w:szCs w:val="28"/>
        </w:rPr>
      </w:pPr>
    </w:p>
    <w:p w14:paraId="61D9D943" w14:textId="61842E09" w:rsidR="7713E712" w:rsidRDefault="7713E712" w:rsidP="7713E712">
      <w:pPr>
        <w:rPr>
          <w:b/>
          <w:bCs/>
          <w:sz w:val="28"/>
          <w:szCs w:val="28"/>
        </w:rPr>
      </w:pPr>
    </w:p>
    <w:p w14:paraId="33AE6A15" w14:textId="112C44A6" w:rsidR="7713E712" w:rsidRDefault="7713E712" w:rsidP="7713E712">
      <w:pPr>
        <w:rPr>
          <w:b/>
          <w:bCs/>
          <w:sz w:val="28"/>
          <w:szCs w:val="28"/>
        </w:rPr>
      </w:pPr>
    </w:p>
    <w:p w14:paraId="1A6A6E89" w14:textId="5171DBBF" w:rsidR="7713E712" w:rsidRDefault="7713E712" w:rsidP="7713E712">
      <w:pPr>
        <w:rPr>
          <w:b/>
          <w:bCs/>
          <w:sz w:val="28"/>
          <w:szCs w:val="28"/>
        </w:rPr>
      </w:pPr>
    </w:p>
    <w:p w14:paraId="0A09197F" w14:textId="3EEFF080" w:rsidR="7713E712" w:rsidRDefault="7713E712" w:rsidP="7713E712">
      <w:pPr>
        <w:rPr>
          <w:b/>
          <w:bCs/>
          <w:sz w:val="28"/>
          <w:szCs w:val="28"/>
        </w:rPr>
      </w:pPr>
    </w:p>
    <w:p w14:paraId="18BCF0A9" w14:textId="5F0CCB22" w:rsidR="7713E712" w:rsidRDefault="7713E712" w:rsidP="7713E712">
      <w:pPr>
        <w:rPr>
          <w:b/>
          <w:bCs/>
          <w:sz w:val="28"/>
          <w:szCs w:val="28"/>
        </w:rPr>
      </w:pPr>
    </w:p>
    <w:p w14:paraId="2EEE9FF5" w14:textId="66CE5E36" w:rsidR="7713E712" w:rsidRDefault="7713E712" w:rsidP="7713E712">
      <w:pPr>
        <w:rPr>
          <w:b/>
          <w:bCs/>
          <w:sz w:val="28"/>
          <w:szCs w:val="28"/>
        </w:rPr>
      </w:pPr>
    </w:p>
    <w:p w14:paraId="6BE33695" w14:textId="5D2E4E4C" w:rsidR="7713E712" w:rsidRDefault="7713E712" w:rsidP="7713E712">
      <w:pPr>
        <w:rPr>
          <w:b/>
          <w:bCs/>
          <w:sz w:val="28"/>
          <w:szCs w:val="28"/>
        </w:rPr>
      </w:pPr>
    </w:p>
    <w:p w14:paraId="60C0EE16" w14:textId="77777777" w:rsidR="00BD12C1" w:rsidRDefault="00BD12C1" w:rsidP="7713E712">
      <w:pPr>
        <w:rPr>
          <w:b/>
          <w:bCs/>
          <w:sz w:val="28"/>
          <w:szCs w:val="28"/>
        </w:rPr>
      </w:pPr>
    </w:p>
    <w:p w14:paraId="53E3508F" w14:textId="77777777" w:rsidR="00BD12C1" w:rsidRDefault="00BD12C1" w:rsidP="7713E712">
      <w:pPr>
        <w:rPr>
          <w:b/>
          <w:bCs/>
          <w:sz w:val="28"/>
          <w:szCs w:val="28"/>
        </w:rPr>
      </w:pPr>
    </w:p>
    <w:p w14:paraId="6FFFCC08" w14:textId="77777777" w:rsidR="00BD12C1" w:rsidRDefault="00BD12C1" w:rsidP="7713E712">
      <w:pPr>
        <w:rPr>
          <w:b/>
          <w:bCs/>
          <w:sz w:val="28"/>
          <w:szCs w:val="28"/>
        </w:rPr>
      </w:pPr>
    </w:p>
    <w:p w14:paraId="04D4DE3D" w14:textId="77777777" w:rsidR="00BD12C1" w:rsidRDefault="00BD12C1" w:rsidP="7713E712">
      <w:pPr>
        <w:rPr>
          <w:b/>
          <w:bCs/>
          <w:sz w:val="28"/>
          <w:szCs w:val="28"/>
        </w:rPr>
      </w:pPr>
    </w:p>
    <w:p w14:paraId="5FD34741" w14:textId="09A30684" w:rsidR="00783805" w:rsidRDefault="7713E712" w:rsidP="7713E712">
      <w:pPr>
        <w:rPr>
          <w:b/>
          <w:bCs/>
          <w:sz w:val="28"/>
          <w:szCs w:val="28"/>
        </w:rPr>
      </w:pPr>
      <w:r w:rsidRPr="7713E712">
        <w:rPr>
          <w:b/>
          <w:bCs/>
          <w:sz w:val="28"/>
          <w:szCs w:val="28"/>
        </w:rPr>
        <w:lastRenderedPageBreak/>
        <w:t xml:space="preserve">Select * from </w:t>
      </w:r>
      <w:r w:rsidR="00BD12C1" w:rsidRPr="7713E712">
        <w:rPr>
          <w:b/>
          <w:bCs/>
          <w:sz w:val="28"/>
          <w:szCs w:val="28"/>
        </w:rPr>
        <w:t>Tables, Queries</w:t>
      </w:r>
      <w:r w:rsidRPr="7713E712">
        <w:rPr>
          <w:b/>
          <w:bCs/>
          <w:sz w:val="28"/>
          <w:szCs w:val="28"/>
        </w:rPr>
        <w:t xml:space="preserve"> </w:t>
      </w:r>
      <w:r w:rsidR="00BD12C1" w:rsidRPr="7713E712">
        <w:rPr>
          <w:b/>
          <w:bCs/>
          <w:sz w:val="28"/>
          <w:szCs w:val="28"/>
        </w:rPr>
        <w:t>snapshots, Front</w:t>
      </w:r>
      <w:r w:rsidRPr="7713E712">
        <w:rPr>
          <w:b/>
          <w:bCs/>
          <w:sz w:val="28"/>
          <w:szCs w:val="28"/>
        </w:rPr>
        <w:t xml:space="preserve"> end snapshots</w:t>
      </w:r>
    </w:p>
    <w:p w14:paraId="5E7E3C41" w14:textId="77777777" w:rsidR="00783805" w:rsidRDefault="00783805">
      <w:pPr>
        <w:rPr>
          <w:b/>
          <w:sz w:val="28"/>
          <w:szCs w:val="28"/>
        </w:rPr>
      </w:pPr>
    </w:p>
    <w:p w14:paraId="3CF4A369" w14:textId="77777777" w:rsidR="00DB6FC2" w:rsidRDefault="00DB6FC2">
      <w:pPr>
        <w:jc w:val="center"/>
        <w:rPr>
          <w:sz w:val="28"/>
          <w:szCs w:val="28"/>
        </w:rPr>
      </w:pPr>
    </w:p>
    <w:p w14:paraId="00FD6A3D" w14:textId="0CA32F44" w:rsidR="00DB6FC2" w:rsidRDefault="00DB6FC2">
      <w:pPr>
        <w:jc w:val="center"/>
        <w:rPr>
          <w:sz w:val="28"/>
          <w:szCs w:val="28"/>
        </w:rPr>
      </w:pPr>
    </w:p>
    <w:p w14:paraId="6B590D0E" w14:textId="77777777" w:rsidR="00DB6FC2" w:rsidRDefault="00DB6FC2" w:rsidP="00DB6FC2">
      <w:pPr>
        <w:jc w:val="both"/>
        <w:rPr>
          <w:sz w:val="28"/>
          <w:szCs w:val="28"/>
        </w:rPr>
      </w:pPr>
    </w:p>
    <w:p w14:paraId="2682F982" w14:textId="77777777" w:rsidR="00DB6FC2" w:rsidRDefault="00DB6FC2">
      <w:pPr>
        <w:jc w:val="center"/>
        <w:rPr>
          <w:sz w:val="28"/>
          <w:szCs w:val="28"/>
        </w:rPr>
      </w:pPr>
    </w:p>
    <w:p w14:paraId="747D794B" w14:textId="0A7D5784" w:rsidR="00DB6FC2" w:rsidRDefault="00DB6FC2" w:rsidP="00DB6FC2">
      <w:pPr>
        <w:pStyle w:val="ListParagraph"/>
        <w:numPr>
          <w:ilvl w:val="1"/>
          <w:numId w:val="6"/>
        </w:numPr>
        <w:jc w:val="both"/>
        <w:rPr>
          <w:sz w:val="28"/>
          <w:szCs w:val="28"/>
        </w:rPr>
      </w:pPr>
      <w:r>
        <w:rPr>
          <w:sz w:val="28"/>
          <w:szCs w:val="28"/>
        </w:rPr>
        <w:t xml:space="preserve">Select * from </w:t>
      </w:r>
      <w:r w:rsidR="0052062C">
        <w:rPr>
          <w:sz w:val="28"/>
          <w:szCs w:val="28"/>
        </w:rPr>
        <w:t>admin</w:t>
      </w:r>
      <w:r>
        <w:rPr>
          <w:sz w:val="28"/>
          <w:szCs w:val="28"/>
        </w:rPr>
        <w:t>;</w:t>
      </w:r>
    </w:p>
    <w:p w14:paraId="07090C2E" w14:textId="5B8A5CA2" w:rsidR="00DB6FC2" w:rsidRDefault="00DB6FC2" w:rsidP="00DB6FC2">
      <w:pPr>
        <w:jc w:val="both"/>
        <w:rPr>
          <w:sz w:val="28"/>
          <w:szCs w:val="28"/>
        </w:rPr>
      </w:pPr>
    </w:p>
    <w:p w14:paraId="6610941B" w14:textId="250EC72C" w:rsidR="00DB6FC2" w:rsidRDefault="00DB6FC2" w:rsidP="00DB6FC2">
      <w:pPr>
        <w:jc w:val="both"/>
        <w:rPr>
          <w:sz w:val="28"/>
          <w:szCs w:val="28"/>
        </w:rPr>
      </w:pPr>
    </w:p>
    <w:p w14:paraId="42FBA406" w14:textId="0ADB47EE" w:rsidR="00DB6FC2" w:rsidRDefault="00B5480F" w:rsidP="00DB6FC2">
      <w:pPr>
        <w:jc w:val="both"/>
        <w:rPr>
          <w:sz w:val="28"/>
          <w:szCs w:val="28"/>
        </w:rPr>
      </w:pPr>
      <w:r>
        <w:rPr>
          <w:noProof/>
          <w:sz w:val="28"/>
          <w:szCs w:val="28"/>
          <w:lang w:val="en-US" w:eastAsia="en-US"/>
        </w:rPr>
        <w:drawing>
          <wp:inline distT="0" distB="0" distL="0" distR="0" wp14:anchorId="7E8EA810" wp14:editId="226B5652">
            <wp:extent cx="2141220" cy="3954780"/>
            <wp:effectExtent l="0" t="0" r="0" b="7620"/>
            <wp:docPr id="10"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220" cy="3954780"/>
                    </a:xfrm>
                    <a:prstGeom prst="rect">
                      <a:avLst/>
                    </a:prstGeom>
                    <a:noFill/>
                    <a:ln>
                      <a:noFill/>
                    </a:ln>
                  </pic:spPr>
                </pic:pic>
              </a:graphicData>
            </a:graphic>
          </wp:inline>
        </w:drawing>
      </w:r>
    </w:p>
    <w:p w14:paraId="3345ABBC" w14:textId="12DA109C" w:rsidR="00DB6FC2" w:rsidRDefault="00DB6FC2" w:rsidP="00DB6FC2">
      <w:pPr>
        <w:jc w:val="both"/>
        <w:rPr>
          <w:sz w:val="28"/>
          <w:szCs w:val="28"/>
        </w:rPr>
      </w:pPr>
    </w:p>
    <w:p w14:paraId="52BBE4D2" w14:textId="0D463651" w:rsidR="00DB6FC2" w:rsidRDefault="00DB6FC2" w:rsidP="00DB6FC2">
      <w:pPr>
        <w:jc w:val="both"/>
        <w:rPr>
          <w:sz w:val="28"/>
          <w:szCs w:val="28"/>
        </w:rPr>
      </w:pPr>
    </w:p>
    <w:p w14:paraId="599E75B9" w14:textId="1D24678D" w:rsidR="00DB6FC2" w:rsidRDefault="00DB6FC2" w:rsidP="00DB6FC2">
      <w:pPr>
        <w:jc w:val="both"/>
        <w:rPr>
          <w:sz w:val="28"/>
          <w:szCs w:val="28"/>
        </w:rPr>
      </w:pPr>
    </w:p>
    <w:p w14:paraId="27EC6E0B" w14:textId="34466E58" w:rsidR="00DB6FC2" w:rsidRDefault="00DB6FC2" w:rsidP="00DB6FC2">
      <w:pPr>
        <w:jc w:val="both"/>
        <w:rPr>
          <w:sz w:val="28"/>
          <w:szCs w:val="28"/>
        </w:rPr>
      </w:pPr>
    </w:p>
    <w:p w14:paraId="0D03F15A" w14:textId="2AB10CA2" w:rsidR="00DB6FC2" w:rsidRDefault="00DB6FC2" w:rsidP="00DB6FC2">
      <w:pPr>
        <w:jc w:val="both"/>
        <w:rPr>
          <w:sz w:val="28"/>
          <w:szCs w:val="28"/>
        </w:rPr>
      </w:pPr>
    </w:p>
    <w:p w14:paraId="452F6481" w14:textId="498CFFAF" w:rsidR="00DB6FC2" w:rsidRPr="00DB6FC2" w:rsidRDefault="00DB6FC2" w:rsidP="00DB6FC2">
      <w:pPr>
        <w:pStyle w:val="ListParagraph"/>
        <w:numPr>
          <w:ilvl w:val="1"/>
          <w:numId w:val="6"/>
        </w:numPr>
        <w:jc w:val="both"/>
        <w:rPr>
          <w:sz w:val="28"/>
          <w:szCs w:val="28"/>
        </w:rPr>
      </w:pPr>
      <w:r w:rsidRPr="00DB6FC2">
        <w:rPr>
          <w:sz w:val="28"/>
          <w:szCs w:val="28"/>
        </w:rPr>
        <w:t xml:space="preserve">Select * from </w:t>
      </w:r>
      <w:r w:rsidR="000844FF">
        <w:rPr>
          <w:sz w:val="28"/>
          <w:szCs w:val="28"/>
        </w:rPr>
        <w:t>customer</w:t>
      </w:r>
      <w:r w:rsidRPr="00DB6FC2">
        <w:rPr>
          <w:sz w:val="28"/>
          <w:szCs w:val="28"/>
        </w:rPr>
        <w:t>;</w:t>
      </w:r>
    </w:p>
    <w:p w14:paraId="26A2117B" w14:textId="32855AB3" w:rsidR="00DB6FC2" w:rsidRDefault="00DB6FC2" w:rsidP="00DB6FC2">
      <w:pPr>
        <w:jc w:val="both"/>
        <w:rPr>
          <w:sz w:val="28"/>
          <w:szCs w:val="28"/>
        </w:rPr>
      </w:pPr>
    </w:p>
    <w:p w14:paraId="40F555A7" w14:textId="05823D0C" w:rsidR="00DB6FC2" w:rsidRDefault="00DB6FC2" w:rsidP="00DB6FC2">
      <w:pPr>
        <w:jc w:val="both"/>
        <w:rPr>
          <w:sz w:val="28"/>
          <w:szCs w:val="28"/>
        </w:rPr>
      </w:pPr>
    </w:p>
    <w:p w14:paraId="1F530EA1" w14:textId="5064FCFF" w:rsidR="00DB6FC2" w:rsidRDefault="00DB6FC2" w:rsidP="00DB6FC2">
      <w:pPr>
        <w:jc w:val="both"/>
        <w:rPr>
          <w:sz w:val="28"/>
          <w:szCs w:val="28"/>
        </w:rPr>
      </w:pPr>
    </w:p>
    <w:p w14:paraId="4D4A998E" w14:textId="41F1AB09" w:rsidR="00DB6FC2" w:rsidRDefault="00DB6FC2" w:rsidP="00DB6FC2">
      <w:pPr>
        <w:jc w:val="both"/>
        <w:rPr>
          <w:sz w:val="28"/>
          <w:szCs w:val="28"/>
        </w:rPr>
      </w:pPr>
    </w:p>
    <w:p w14:paraId="6F3B58ED" w14:textId="56D4FF50" w:rsidR="00DB6FC2" w:rsidRDefault="00DB6FC2" w:rsidP="00DB6FC2">
      <w:pPr>
        <w:jc w:val="both"/>
        <w:rPr>
          <w:sz w:val="28"/>
          <w:szCs w:val="28"/>
        </w:rPr>
      </w:pPr>
      <w:r>
        <w:rPr>
          <w:sz w:val="28"/>
          <w:szCs w:val="28"/>
        </w:rPr>
        <w:lastRenderedPageBreak/>
        <w:t xml:space="preserve">                             </w:t>
      </w:r>
      <w:r w:rsidR="001148B7">
        <w:rPr>
          <w:noProof/>
          <w:lang w:val="en-US" w:eastAsia="en-US"/>
        </w:rPr>
        <w:drawing>
          <wp:inline distT="0" distB="0" distL="0" distR="0" wp14:anchorId="44538CEF" wp14:editId="6A7C7529">
            <wp:extent cx="5662930" cy="2839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2930" cy="2839085"/>
                    </a:xfrm>
                    <a:prstGeom prst="rect">
                      <a:avLst/>
                    </a:prstGeom>
                  </pic:spPr>
                </pic:pic>
              </a:graphicData>
            </a:graphic>
          </wp:inline>
        </w:drawing>
      </w:r>
    </w:p>
    <w:p w14:paraId="78F254FB" w14:textId="03B31879" w:rsidR="00DB6FC2" w:rsidRDefault="00DB6FC2" w:rsidP="00DB6FC2">
      <w:pPr>
        <w:jc w:val="both"/>
        <w:rPr>
          <w:sz w:val="28"/>
          <w:szCs w:val="28"/>
        </w:rPr>
      </w:pPr>
    </w:p>
    <w:p w14:paraId="08BE9408" w14:textId="6819B47D" w:rsidR="00DB6FC2" w:rsidRPr="00DB6FC2" w:rsidRDefault="00DB6FC2" w:rsidP="00DB6FC2">
      <w:pPr>
        <w:jc w:val="both"/>
        <w:rPr>
          <w:sz w:val="28"/>
          <w:szCs w:val="28"/>
        </w:rPr>
      </w:pPr>
    </w:p>
    <w:p w14:paraId="1706CB1E" w14:textId="77777777" w:rsidR="00DB6FC2" w:rsidRPr="00DB6FC2" w:rsidRDefault="00DB6FC2" w:rsidP="00DB6FC2">
      <w:pPr>
        <w:ind w:left="720"/>
        <w:jc w:val="both"/>
        <w:rPr>
          <w:sz w:val="28"/>
          <w:szCs w:val="28"/>
        </w:rPr>
      </w:pPr>
    </w:p>
    <w:p w14:paraId="01A03231" w14:textId="77777777" w:rsidR="00DB6FC2" w:rsidRDefault="00DB6FC2">
      <w:pPr>
        <w:jc w:val="center"/>
        <w:rPr>
          <w:sz w:val="28"/>
          <w:szCs w:val="28"/>
        </w:rPr>
      </w:pPr>
    </w:p>
    <w:p w14:paraId="46DA9DA3" w14:textId="6C6E564A" w:rsidR="00DB6FC2" w:rsidRDefault="00DB6FC2" w:rsidP="00DB6FC2">
      <w:pPr>
        <w:pStyle w:val="ListParagraph"/>
        <w:numPr>
          <w:ilvl w:val="1"/>
          <w:numId w:val="6"/>
        </w:numPr>
        <w:jc w:val="both"/>
        <w:rPr>
          <w:sz w:val="28"/>
          <w:szCs w:val="28"/>
        </w:rPr>
      </w:pPr>
      <w:r>
        <w:rPr>
          <w:sz w:val="28"/>
          <w:szCs w:val="28"/>
        </w:rPr>
        <w:t xml:space="preserve">Select * from </w:t>
      </w:r>
      <w:r w:rsidR="001148B7">
        <w:rPr>
          <w:sz w:val="28"/>
          <w:szCs w:val="28"/>
        </w:rPr>
        <w:t>stb</w:t>
      </w:r>
      <w:r>
        <w:rPr>
          <w:sz w:val="28"/>
          <w:szCs w:val="28"/>
        </w:rPr>
        <w:t>;</w:t>
      </w:r>
    </w:p>
    <w:p w14:paraId="58395388" w14:textId="77777777" w:rsidR="001148B7" w:rsidRDefault="001148B7" w:rsidP="001148B7">
      <w:pPr>
        <w:pStyle w:val="ListParagraph"/>
        <w:ind w:left="1080"/>
        <w:jc w:val="both"/>
        <w:rPr>
          <w:sz w:val="28"/>
          <w:szCs w:val="28"/>
        </w:rPr>
      </w:pPr>
    </w:p>
    <w:p w14:paraId="2A465F2D" w14:textId="77777777" w:rsidR="001148B7" w:rsidRDefault="001148B7" w:rsidP="001148B7">
      <w:pPr>
        <w:pStyle w:val="ListParagraph"/>
        <w:ind w:left="1080"/>
        <w:jc w:val="both"/>
        <w:rPr>
          <w:sz w:val="28"/>
          <w:szCs w:val="28"/>
        </w:rPr>
      </w:pPr>
    </w:p>
    <w:p w14:paraId="5FF14067" w14:textId="512C4396" w:rsidR="001148B7" w:rsidRDefault="001148B7" w:rsidP="001148B7">
      <w:pPr>
        <w:pStyle w:val="ListParagraph"/>
        <w:ind w:left="1080"/>
        <w:jc w:val="both"/>
        <w:rPr>
          <w:sz w:val="28"/>
          <w:szCs w:val="28"/>
        </w:rPr>
      </w:pPr>
      <w:r>
        <w:rPr>
          <w:noProof/>
          <w:lang w:val="en-US" w:eastAsia="en-US"/>
        </w:rPr>
        <w:drawing>
          <wp:inline distT="0" distB="0" distL="0" distR="0" wp14:anchorId="2A29C40F" wp14:editId="6D9CC932">
            <wp:extent cx="5196274" cy="32657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6274" cy="3265714"/>
                    </a:xfrm>
                    <a:prstGeom prst="rect">
                      <a:avLst/>
                    </a:prstGeom>
                  </pic:spPr>
                </pic:pic>
              </a:graphicData>
            </a:graphic>
          </wp:inline>
        </w:drawing>
      </w:r>
    </w:p>
    <w:p w14:paraId="7E2F8E4B" w14:textId="795CAFE8" w:rsidR="00DB6FC2" w:rsidRDefault="00DB6FC2" w:rsidP="00DB6FC2">
      <w:pPr>
        <w:jc w:val="both"/>
        <w:rPr>
          <w:sz w:val="28"/>
          <w:szCs w:val="28"/>
        </w:rPr>
      </w:pPr>
      <w:r>
        <w:rPr>
          <w:sz w:val="28"/>
          <w:szCs w:val="28"/>
        </w:rPr>
        <w:t xml:space="preserve">  </w:t>
      </w:r>
    </w:p>
    <w:p w14:paraId="4C73AE66" w14:textId="0CF662C0" w:rsidR="00DB6FC2" w:rsidRDefault="00DB6FC2" w:rsidP="00DB6FC2">
      <w:pPr>
        <w:ind w:left="720"/>
        <w:jc w:val="both"/>
        <w:rPr>
          <w:sz w:val="28"/>
          <w:szCs w:val="28"/>
        </w:rPr>
      </w:pPr>
    </w:p>
    <w:p w14:paraId="2FDCE542" w14:textId="77777777" w:rsidR="00DB6FC2" w:rsidRDefault="00DB6FC2" w:rsidP="00DB6FC2">
      <w:pPr>
        <w:ind w:left="720"/>
        <w:jc w:val="both"/>
        <w:rPr>
          <w:sz w:val="28"/>
          <w:szCs w:val="28"/>
        </w:rPr>
      </w:pPr>
      <w:r>
        <w:rPr>
          <w:sz w:val="28"/>
          <w:szCs w:val="28"/>
        </w:rPr>
        <w:t xml:space="preserve">                    </w:t>
      </w:r>
    </w:p>
    <w:p w14:paraId="633719E4" w14:textId="43A795EA" w:rsidR="00DB6FC2" w:rsidRPr="00DB6FC2" w:rsidRDefault="00DB6FC2" w:rsidP="00DB6FC2">
      <w:pPr>
        <w:ind w:left="720"/>
        <w:jc w:val="both"/>
        <w:rPr>
          <w:sz w:val="28"/>
          <w:szCs w:val="28"/>
        </w:rPr>
      </w:pPr>
      <w:r>
        <w:rPr>
          <w:sz w:val="28"/>
          <w:szCs w:val="28"/>
        </w:rPr>
        <w:t xml:space="preserve">                        </w:t>
      </w:r>
    </w:p>
    <w:p w14:paraId="28C39101" w14:textId="77777777" w:rsidR="00DB6FC2" w:rsidRDefault="00DB6FC2">
      <w:pPr>
        <w:jc w:val="center"/>
        <w:rPr>
          <w:sz w:val="28"/>
          <w:szCs w:val="28"/>
        </w:rPr>
      </w:pPr>
    </w:p>
    <w:p w14:paraId="748F5FCB" w14:textId="77777777" w:rsidR="00DB6FC2" w:rsidRDefault="00DB6FC2">
      <w:pPr>
        <w:jc w:val="center"/>
        <w:rPr>
          <w:sz w:val="28"/>
          <w:szCs w:val="28"/>
        </w:rPr>
      </w:pPr>
    </w:p>
    <w:p w14:paraId="29CA3AD2" w14:textId="77777777" w:rsidR="00DB6FC2" w:rsidRDefault="00DB6FC2">
      <w:pPr>
        <w:jc w:val="center"/>
        <w:rPr>
          <w:sz w:val="28"/>
          <w:szCs w:val="28"/>
        </w:rPr>
      </w:pPr>
    </w:p>
    <w:p w14:paraId="6DEBDA72" w14:textId="77777777" w:rsidR="00DB6FC2" w:rsidRDefault="00DB6FC2">
      <w:pPr>
        <w:jc w:val="center"/>
        <w:rPr>
          <w:sz w:val="28"/>
          <w:szCs w:val="28"/>
        </w:rPr>
      </w:pPr>
    </w:p>
    <w:p w14:paraId="7FA6B1B2" w14:textId="77777777" w:rsidR="00DB6FC2" w:rsidRDefault="00DB6FC2">
      <w:pPr>
        <w:jc w:val="center"/>
        <w:rPr>
          <w:sz w:val="28"/>
          <w:szCs w:val="28"/>
        </w:rPr>
      </w:pPr>
    </w:p>
    <w:p w14:paraId="378D95E0" w14:textId="77777777" w:rsidR="00DB6FC2" w:rsidRDefault="00DB6FC2">
      <w:pPr>
        <w:jc w:val="center"/>
        <w:rPr>
          <w:sz w:val="28"/>
          <w:szCs w:val="28"/>
        </w:rPr>
      </w:pPr>
    </w:p>
    <w:p w14:paraId="2B9DB295" w14:textId="77777777" w:rsidR="00DB6FC2" w:rsidRDefault="00DB6FC2">
      <w:pPr>
        <w:jc w:val="center"/>
        <w:rPr>
          <w:sz w:val="28"/>
          <w:szCs w:val="28"/>
        </w:rPr>
      </w:pPr>
    </w:p>
    <w:p w14:paraId="206E28D8" w14:textId="04A122D3" w:rsidR="00DB6FC2" w:rsidRPr="001148B7" w:rsidRDefault="001148B7" w:rsidP="001148B7">
      <w:pPr>
        <w:jc w:val="both"/>
        <w:rPr>
          <w:noProof/>
          <w:sz w:val="28"/>
          <w:szCs w:val="28"/>
        </w:rPr>
      </w:pPr>
      <w:r>
        <w:rPr>
          <w:sz w:val="28"/>
          <w:szCs w:val="28"/>
        </w:rPr>
        <w:t xml:space="preserve">4. </w:t>
      </w:r>
      <w:r w:rsidR="00DB6FC2" w:rsidRPr="001148B7">
        <w:rPr>
          <w:noProof/>
          <w:sz w:val="28"/>
          <w:szCs w:val="28"/>
        </w:rPr>
        <w:t xml:space="preserve">Select * from </w:t>
      </w:r>
      <w:r w:rsidRPr="001148B7">
        <w:rPr>
          <w:noProof/>
          <w:sz w:val="28"/>
          <w:szCs w:val="28"/>
        </w:rPr>
        <w:t>package</w:t>
      </w:r>
      <w:r w:rsidR="00DB6FC2" w:rsidRPr="001148B7">
        <w:rPr>
          <w:noProof/>
          <w:sz w:val="28"/>
          <w:szCs w:val="28"/>
        </w:rPr>
        <w:t>;</w:t>
      </w:r>
    </w:p>
    <w:p w14:paraId="5B95D19A" w14:textId="77777777" w:rsidR="001148B7" w:rsidRDefault="001148B7" w:rsidP="001148B7">
      <w:pPr>
        <w:jc w:val="both"/>
        <w:rPr>
          <w:noProof/>
          <w:sz w:val="28"/>
          <w:szCs w:val="28"/>
        </w:rPr>
      </w:pPr>
    </w:p>
    <w:p w14:paraId="6B8B4BD2" w14:textId="51B7FC33" w:rsidR="001148B7" w:rsidRPr="001148B7" w:rsidRDefault="001148B7" w:rsidP="001148B7">
      <w:pPr>
        <w:ind w:left="720"/>
        <w:jc w:val="both"/>
        <w:rPr>
          <w:noProof/>
          <w:sz w:val="28"/>
          <w:szCs w:val="28"/>
        </w:rPr>
      </w:pPr>
      <w:r>
        <w:rPr>
          <w:noProof/>
          <w:lang w:val="en-US" w:eastAsia="en-US"/>
        </w:rPr>
        <w:drawing>
          <wp:inline distT="0" distB="0" distL="0" distR="0" wp14:anchorId="1A5307F9" wp14:editId="7E658DF5">
            <wp:extent cx="4362450" cy="6591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6591300"/>
                    </a:xfrm>
                    <a:prstGeom prst="rect">
                      <a:avLst/>
                    </a:prstGeom>
                  </pic:spPr>
                </pic:pic>
              </a:graphicData>
            </a:graphic>
          </wp:inline>
        </w:drawing>
      </w:r>
    </w:p>
    <w:p w14:paraId="504C05DB" w14:textId="77777777" w:rsidR="00DB6FC2" w:rsidRDefault="00DB6FC2" w:rsidP="00DB6FC2">
      <w:pPr>
        <w:jc w:val="both"/>
        <w:rPr>
          <w:noProof/>
          <w:sz w:val="28"/>
          <w:szCs w:val="28"/>
        </w:rPr>
      </w:pPr>
    </w:p>
    <w:p w14:paraId="2B3946EA" w14:textId="77777777" w:rsidR="00DB6FC2" w:rsidRDefault="00DB6FC2" w:rsidP="00DB6FC2">
      <w:pPr>
        <w:jc w:val="both"/>
        <w:rPr>
          <w:noProof/>
          <w:sz w:val="28"/>
          <w:szCs w:val="28"/>
        </w:rPr>
      </w:pPr>
    </w:p>
    <w:p w14:paraId="08736B7A" w14:textId="77777777" w:rsidR="00DB6FC2" w:rsidRDefault="00DB6FC2" w:rsidP="00DB6FC2">
      <w:pPr>
        <w:jc w:val="both"/>
        <w:rPr>
          <w:noProof/>
          <w:sz w:val="28"/>
          <w:szCs w:val="28"/>
        </w:rPr>
      </w:pPr>
    </w:p>
    <w:p w14:paraId="43A95510" w14:textId="34C1A3D0" w:rsidR="00DB6FC2" w:rsidRDefault="00DB6FC2" w:rsidP="00DB6FC2">
      <w:pPr>
        <w:jc w:val="both"/>
        <w:rPr>
          <w:sz w:val="28"/>
          <w:szCs w:val="28"/>
        </w:rPr>
      </w:pPr>
    </w:p>
    <w:p w14:paraId="4320086F" w14:textId="77777777" w:rsidR="00DB6FC2" w:rsidRDefault="00DB6FC2">
      <w:pPr>
        <w:jc w:val="center"/>
        <w:rPr>
          <w:sz w:val="28"/>
          <w:szCs w:val="28"/>
        </w:rPr>
      </w:pPr>
    </w:p>
    <w:p w14:paraId="25F4DFCE" w14:textId="77777777" w:rsidR="00DB6FC2" w:rsidRDefault="00DB6FC2">
      <w:pPr>
        <w:jc w:val="center"/>
        <w:rPr>
          <w:sz w:val="28"/>
          <w:szCs w:val="28"/>
        </w:rPr>
      </w:pPr>
    </w:p>
    <w:p w14:paraId="6A75F91A" w14:textId="77777777" w:rsidR="00DB6FC2" w:rsidRDefault="00DB6FC2">
      <w:pPr>
        <w:jc w:val="center"/>
        <w:rPr>
          <w:sz w:val="28"/>
          <w:szCs w:val="28"/>
        </w:rPr>
      </w:pPr>
    </w:p>
    <w:p w14:paraId="31E4110E" w14:textId="77777777" w:rsidR="00DB6FC2" w:rsidRDefault="00DB6FC2">
      <w:pPr>
        <w:jc w:val="center"/>
        <w:rPr>
          <w:sz w:val="28"/>
          <w:szCs w:val="28"/>
        </w:rPr>
      </w:pPr>
    </w:p>
    <w:p w14:paraId="62652190" w14:textId="77777777" w:rsidR="00DB6FC2" w:rsidRDefault="00DB6FC2">
      <w:pPr>
        <w:jc w:val="center"/>
        <w:rPr>
          <w:sz w:val="28"/>
          <w:szCs w:val="28"/>
        </w:rPr>
      </w:pPr>
    </w:p>
    <w:p w14:paraId="1E5BB571" w14:textId="77777777" w:rsidR="00DB6FC2" w:rsidRDefault="00DB6FC2">
      <w:pPr>
        <w:jc w:val="center"/>
        <w:rPr>
          <w:sz w:val="28"/>
          <w:szCs w:val="28"/>
        </w:rPr>
      </w:pPr>
    </w:p>
    <w:p w14:paraId="759AC9C6" w14:textId="77777777" w:rsidR="00DB6FC2" w:rsidRDefault="00DB6FC2">
      <w:pPr>
        <w:jc w:val="center"/>
        <w:rPr>
          <w:sz w:val="28"/>
          <w:szCs w:val="28"/>
        </w:rPr>
      </w:pPr>
    </w:p>
    <w:p w14:paraId="623E0026" w14:textId="2EF9D5CD" w:rsidR="00DB6FC2" w:rsidRPr="004253F6" w:rsidRDefault="004253F6" w:rsidP="004253F6">
      <w:pPr>
        <w:ind w:left="720"/>
        <w:jc w:val="both"/>
        <w:rPr>
          <w:sz w:val="28"/>
          <w:szCs w:val="28"/>
        </w:rPr>
      </w:pPr>
      <w:r>
        <w:rPr>
          <w:sz w:val="28"/>
          <w:szCs w:val="28"/>
        </w:rPr>
        <w:t xml:space="preserve">5. </w:t>
      </w:r>
      <w:r w:rsidR="001148B7" w:rsidRPr="004253F6">
        <w:rPr>
          <w:sz w:val="28"/>
          <w:szCs w:val="28"/>
        </w:rPr>
        <w:t>Select * from Bill</w:t>
      </w:r>
      <w:r w:rsidR="00DB6FC2" w:rsidRPr="004253F6">
        <w:rPr>
          <w:sz w:val="28"/>
          <w:szCs w:val="28"/>
        </w:rPr>
        <w:t xml:space="preserve">; </w:t>
      </w:r>
    </w:p>
    <w:p w14:paraId="022C52AC" w14:textId="77777777" w:rsidR="001148B7" w:rsidRDefault="001148B7" w:rsidP="001148B7">
      <w:pPr>
        <w:jc w:val="both"/>
        <w:rPr>
          <w:sz w:val="28"/>
          <w:szCs w:val="28"/>
        </w:rPr>
      </w:pPr>
    </w:p>
    <w:p w14:paraId="406F0C98" w14:textId="4A43DC90" w:rsidR="001148B7" w:rsidRPr="001148B7" w:rsidRDefault="004253F6" w:rsidP="001148B7">
      <w:pPr>
        <w:ind w:left="720"/>
        <w:jc w:val="both"/>
        <w:rPr>
          <w:sz w:val="28"/>
          <w:szCs w:val="28"/>
        </w:rPr>
      </w:pPr>
      <w:r>
        <w:rPr>
          <w:noProof/>
          <w:lang w:val="en-US" w:eastAsia="en-US"/>
        </w:rPr>
        <w:drawing>
          <wp:inline distT="0" distB="0" distL="0" distR="0" wp14:anchorId="287158A8" wp14:editId="1F62DE6E">
            <wp:extent cx="3381375" cy="3409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409950"/>
                    </a:xfrm>
                    <a:prstGeom prst="rect">
                      <a:avLst/>
                    </a:prstGeom>
                  </pic:spPr>
                </pic:pic>
              </a:graphicData>
            </a:graphic>
          </wp:inline>
        </w:drawing>
      </w:r>
    </w:p>
    <w:p w14:paraId="1E28BCF7" w14:textId="77777777" w:rsidR="00DB6FC2" w:rsidRDefault="00DB6FC2">
      <w:pPr>
        <w:jc w:val="center"/>
        <w:rPr>
          <w:sz w:val="28"/>
          <w:szCs w:val="28"/>
        </w:rPr>
      </w:pPr>
    </w:p>
    <w:p w14:paraId="627D5545" w14:textId="77777777" w:rsidR="00DB6FC2" w:rsidRDefault="00DB6FC2">
      <w:pPr>
        <w:jc w:val="center"/>
        <w:rPr>
          <w:sz w:val="28"/>
          <w:szCs w:val="28"/>
        </w:rPr>
      </w:pPr>
    </w:p>
    <w:p w14:paraId="2B96FAF0" w14:textId="77777777" w:rsidR="00DB6FC2" w:rsidRDefault="00DB6FC2">
      <w:pPr>
        <w:jc w:val="center"/>
        <w:rPr>
          <w:sz w:val="28"/>
          <w:szCs w:val="28"/>
        </w:rPr>
      </w:pPr>
    </w:p>
    <w:p w14:paraId="6D0F41B3" w14:textId="4A8021B5" w:rsidR="00DB6FC2" w:rsidRDefault="00DB6FC2">
      <w:pPr>
        <w:jc w:val="center"/>
        <w:rPr>
          <w:sz w:val="28"/>
          <w:szCs w:val="28"/>
        </w:rPr>
      </w:pPr>
    </w:p>
    <w:p w14:paraId="44801D0F" w14:textId="77777777" w:rsidR="00DB6FC2" w:rsidRDefault="00DB6FC2">
      <w:pPr>
        <w:jc w:val="center"/>
        <w:rPr>
          <w:sz w:val="28"/>
          <w:szCs w:val="28"/>
        </w:rPr>
      </w:pPr>
    </w:p>
    <w:p w14:paraId="308E686F" w14:textId="77777777" w:rsidR="00DB6FC2" w:rsidRDefault="00DB6FC2">
      <w:pPr>
        <w:jc w:val="center"/>
        <w:rPr>
          <w:sz w:val="28"/>
          <w:szCs w:val="28"/>
        </w:rPr>
      </w:pPr>
    </w:p>
    <w:p w14:paraId="2BB29702" w14:textId="6A2A68CF" w:rsidR="00DB6FC2" w:rsidRDefault="00DB6FC2">
      <w:pPr>
        <w:jc w:val="center"/>
        <w:rPr>
          <w:sz w:val="28"/>
          <w:szCs w:val="28"/>
        </w:rPr>
      </w:pPr>
    </w:p>
    <w:p w14:paraId="3369530C" w14:textId="77777777" w:rsidR="00DB6FC2" w:rsidRDefault="00DB6FC2">
      <w:pPr>
        <w:jc w:val="center"/>
        <w:rPr>
          <w:sz w:val="28"/>
          <w:szCs w:val="28"/>
        </w:rPr>
      </w:pPr>
    </w:p>
    <w:p w14:paraId="2948EC19" w14:textId="77777777" w:rsidR="00DB6FC2" w:rsidRDefault="00DB6FC2">
      <w:pPr>
        <w:jc w:val="center"/>
        <w:rPr>
          <w:sz w:val="28"/>
          <w:szCs w:val="28"/>
        </w:rPr>
      </w:pPr>
    </w:p>
    <w:p w14:paraId="37E09A77" w14:textId="77777777" w:rsidR="00DB6FC2" w:rsidRDefault="00DB6FC2">
      <w:pPr>
        <w:jc w:val="center"/>
        <w:rPr>
          <w:sz w:val="28"/>
          <w:szCs w:val="28"/>
        </w:rPr>
      </w:pPr>
    </w:p>
    <w:p w14:paraId="16F2A6FA" w14:textId="77777777" w:rsidR="00DB6FC2" w:rsidRDefault="00DB6FC2">
      <w:pPr>
        <w:jc w:val="center"/>
        <w:rPr>
          <w:sz w:val="28"/>
          <w:szCs w:val="28"/>
        </w:rPr>
      </w:pPr>
    </w:p>
    <w:p w14:paraId="73AAF5BE" w14:textId="77777777" w:rsidR="00DB6FC2" w:rsidRDefault="00DB6FC2">
      <w:pPr>
        <w:jc w:val="center"/>
        <w:rPr>
          <w:sz w:val="28"/>
          <w:szCs w:val="28"/>
        </w:rPr>
      </w:pPr>
    </w:p>
    <w:p w14:paraId="70FBFA0F" w14:textId="77777777" w:rsidR="00DB6FC2" w:rsidRDefault="00DB6FC2">
      <w:pPr>
        <w:jc w:val="center"/>
        <w:rPr>
          <w:sz w:val="28"/>
          <w:szCs w:val="28"/>
        </w:rPr>
      </w:pPr>
    </w:p>
    <w:p w14:paraId="4C10EAC5" w14:textId="77777777" w:rsidR="00BD12C1" w:rsidRDefault="00BD12C1">
      <w:pPr>
        <w:jc w:val="center"/>
        <w:rPr>
          <w:sz w:val="28"/>
          <w:szCs w:val="28"/>
        </w:rPr>
      </w:pPr>
    </w:p>
    <w:p w14:paraId="12734420" w14:textId="77777777" w:rsidR="00BD12C1" w:rsidRPr="008D6C3F" w:rsidRDefault="00BD12C1">
      <w:pPr>
        <w:jc w:val="center"/>
        <w:rPr>
          <w:sz w:val="36"/>
          <w:szCs w:val="28"/>
        </w:rPr>
      </w:pPr>
    </w:p>
    <w:p w14:paraId="5BBDB552" w14:textId="305A2EDF" w:rsidR="00BD12C1" w:rsidRDefault="008D6C3F" w:rsidP="008D6C3F">
      <w:pPr>
        <w:rPr>
          <w:b/>
          <w:sz w:val="36"/>
          <w:szCs w:val="28"/>
        </w:rPr>
      </w:pPr>
      <w:r w:rsidRPr="008D6C3F">
        <w:rPr>
          <w:b/>
          <w:sz w:val="36"/>
          <w:szCs w:val="28"/>
        </w:rPr>
        <w:lastRenderedPageBreak/>
        <w:t>Queries</w:t>
      </w:r>
    </w:p>
    <w:p w14:paraId="0EC4FFB9" w14:textId="77777777" w:rsidR="008D6C3F" w:rsidRDefault="008D6C3F" w:rsidP="008D6C3F">
      <w:pPr>
        <w:rPr>
          <w:b/>
          <w:sz w:val="36"/>
          <w:szCs w:val="28"/>
        </w:rPr>
      </w:pPr>
    </w:p>
    <w:p w14:paraId="463756EE" w14:textId="67E04CB2" w:rsidR="008D6C3F" w:rsidRDefault="008D6C3F" w:rsidP="008D6C3F">
      <w:pPr>
        <w:rPr>
          <w:b/>
          <w:sz w:val="36"/>
          <w:szCs w:val="28"/>
        </w:rPr>
      </w:pPr>
      <w:r>
        <w:rPr>
          <w:sz w:val="32"/>
          <w:szCs w:val="28"/>
        </w:rPr>
        <w:t xml:space="preserve">1. </w:t>
      </w:r>
      <w:r w:rsidRPr="008D6C3F">
        <w:rPr>
          <w:sz w:val="32"/>
          <w:szCs w:val="28"/>
        </w:rPr>
        <w:t xml:space="preserve">List the details </w:t>
      </w:r>
      <w:r>
        <w:rPr>
          <w:sz w:val="32"/>
          <w:szCs w:val="28"/>
        </w:rPr>
        <w:t>from stb table</w:t>
      </w:r>
      <w:r w:rsidRPr="008D6C3F">
        <w:rPr>
          <w:sz w:val="32"/>
          <w:szCs w:val="28"/>
        </w:rPr>
        <w:t xml:space="preserve"> who have 4K set top box</w:t>
      </w:r>
      <w:r>
        <w:rPr>
          <w:sz w:val="32"/>
          <w:szCs w:val="28"/>
        </w:rPr>
        <w:t>.</w:t>
      </w:r>
      <w:r>
        <w:rPr>
          <w:b/>
          <w:sz w:val="36"/>
          <w:szCs w:val="28"/>
        </w:rPr>
        <w:t xml:space="preserve"> </w:t>
      </w:r>
    </w:p>
    <w:p w14:paraId="22EB250E" w14:textId="77777777" w:rsidR="00396F7D" w:rsidRPr="008D6C3F" w:rsidRDefault="00396F7D" w:rsidP="008D6C3F">
      <w:pPr>
        <w:rPr>
          <w:b/>
          <w:sz w:val="36"/>
          <w:szCs w:val="28"/>
        </w:rPr>
      </w:pPr>
    </w:p>
    <w:p w14:paraId="05CA0063" w14:textId="4184F171" w:rsidR="00C40915" w:rsidRDefault="00D31FB9">
      <w:pPr>
        <w:rPr>
          <w:sz w:val="28"/>
          <w:szCs w:val="28"/>
        </w:rPr>
      </w:pPr>
      <w:r>
        <w:rPr>
          <w:noProof/>
          <w:lang w:val="en-US" w:eastAsia="en-US"/>
        </w:rPr>
        <w:drawing>
          <wp:inline distT="0" distB="0" distL="0" distR="0" wp14:anchorId="39987AA9" wp14:editId="3AD67F47">
            <wp:extent cx="5118787" cy="356616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8787" cy="3566160"/>
                    </a:xfrm>
                    <a:prstGeom prst="rect">
                      <a:avLst/>
                    </a:prstGeom>
                  </pic:spPr>
                </pic:pic>
              </a:graphicData>
            </a:graphic>
          </wp:inline>
        </w:drawing>
      </w:r>
    </w:p>
    <w:p w14:paraId="242F5704" w14:textId="77777777" w:rsidR="00396F7D" w:rsidRDefault="00396F7D">
      <w:pPr>
        <w:rPr>
          <w:sz w:val="28"/>
          <w:szCs w:val="28"/>
        </w:rPr>
      </w:pPr>
    </w:p>
    <w:p w14:paraId="1A434EF7" w14:textId="31F93C24" w:rsidR="008E2A0B" w:rsidRDefault="00C40915">
      <w:pPr>
        <w:rPr>
          <w:sz w:val="28"/>
          <w:szCs w:val="28"/>
        </w:rPr>
      </w:pPr>
      <w:r>
        <w:rPr>
          <w:sz w:val="28"/>
          <w:szCs w:val="28"/>
        </w:rPr>
        <w:t>2. Display ‘My Account’ details of user whose phone number = ‘</w:t>
      </w:r>
      <w:r w:rsidRPr="00C40915">
        <w:rPr>
          <w:sz w:val="28"/>
          <w:szCs w:val="28"/>
        </w:rPr>
        <w:t>9987481231</w:t>
      </w:r>
      <w:r>
        <w:rPr>
          <w:sz w:val="28"/>
          <w:szCs w:val="28"/>
        </w:rPr>
        <w:t>’.</w:t>
      </w:r>
    </w:p>
    <w:p w14:paraId="27E886C3" w14:textId="77777777" w:rsidR="00396F7D" w:rsidRDefault="00396F7D">
      <w:pPr>
        <w:rPr>
          <w:sz w:val="28"/>
          <w:szCs w:val="28"/>
        </w:rPr>
      </w:pPr>
    </w:p>
    <w:p w14:paraId="3B34FD62" w14:textId="77777777" w:rsidR="003A1AB4" w:rsidRDefault="00396F7D">
      <w:pPr>
        <w:rPr>
          <w:sz w:val="28"/>
          <w:szCs w:val="28"/>
        </w:rPr>
      </w:pPr>
      <w:r>
        <w:rPr>
          <w:noProof/>
          <w:lang w:val="en-US" w:eastAsia="en-US"/>
        </w:rPr>
        <w:drawing>
          <wp:inline distT="0" distB="0" distL="0" distR="0" wp14:anchorId="769B8A4A" wp14:editId="570E2FC0">
            <wp:extent cx="5437342" cy="3566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7342" cy="3566160"/>
                    </a:xfrm>
                    <a:prstGeom prst="rect">
                      <a:avLst/>
                    </a:prstGeom>
                  </pic:spPr>
                </pic:pic>
              </a:graphicData>
            </a:graphic>
          </wp:inline>
        </w:drawing>
      </w:r>
    </w:p>
    <w:p w14:paraId="60E97A1F" w14:textId="7AE9633A" w:rsidR="006F4CC2" w:rsidRDefault="008E2A0B">
      <w:pPr>
        <w:rPr>
          <w:sz w:val="28"/>
          <w:szCs w:val="28"/>
        </w:rPr>
      </w:pPr>
      <w:r>
        <w:rPr>
          <w:sz w:val="28"/>
          <w:szCs w:val="28"/>
        </w:rPr>
        <w:lastRenderedPageBreak/>
        <w:t>3. List all the packages selected by the customer whose phone = ‘</w:t>
      </w:r>
      <w:r w:rsidRPr="008E2A0B">
        <w:rPr>
          <w:sz w:val="28"/>
          <w:szCs w:val="28"/>
        </w:rPr>
        <w:t>7429864831</w:t>
      </w:r>
      <w:r>
        <w:rPr>
          <w:sz w:val="28"/>
          <w:szCs w:val="28"/>
        </w:rPr>
        <w:t>’.</w:t>
      </w:r>
    </w:p>
    <w:p w14:paraId="0F0DA36B" w14:textId="77777777" w:rsidR="00396F7D" w:rsidRDefault="00396F7D">
      <w:pPr>
        <w:rPr>
          <w:sz w:val="28"/>
          <w:szCs w:val="28"/>
        </w:rPr>
      </w:pPr>
    </w:p>
    <w:p w14:paraId="77FED7C4" w14:textId="658CC56A" w:rsidR="006F4CC2" w:rsidRDefault="00396F7D">
      <w:pPr>
        <w:rPr>
          <w:sz w:val="28"/>
          <w:szCs w:val="28"/>
        </w:rPr>
      </w:pPr>
      <w:r>
        <w:rPr>
          <w:noProof/>
          <w:lang w:val="en-US" w:eastAsia="en-US"/>
        </w:rPr>
        <w:drawing>
          <wp:inline distT="0" distB="0" distL="0" distR="0" wp14:anchorId="647E5104" wp14:editId="1FC70685">
            <wp:extent cx="4659100" cy="356616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9100" cy="3566160"/>
                    </a:xfrm>
                    <a:prstGeom prst="rect">
                      <a:avLst/>
                    </a:prstGeom>
                  </pic:spPr>
                </pic:pic>
              </a:graphicData>
            </a:graphic>
          </wp:inline>
        </w:drawing>
      </w:r>
    </w:p>
    <w:p w14:paraId="2A0CD17E" w14:textId="77777777" w:rsidR="008E2A0B" w:rsidRDefault="008E2A0B">
      <w:pPr>
        <w:rPr>
          <w:sz w:val="28"/>
          <w:szCs w:val="28"/>
        </w:rPr>
      </w:pPr>
    </w:p>
    <w:p w14:paraId="3151D5F0" w14:textId="77777777" w:rsidR="003A1AB4" w:rsidRDefault="003A1AB4">
      <w:pPr>
        <w:rPr>
          <w:sz w:val="28"/>
          <w:szCs w:val="28"/>
        </w:rPr>
      </w:pPr>
    </w:p>
    <w:p w14:paraId="117A66DC" w14:textId="31E4F799" w:rsidR="008E2A0B" w:rsidRDefault="008E2A0B">
      <w:pPr>
        <w:rPr>
          <w:sz w:val="28"/>
          <w:szCs w:val="28"/>
        </w:rPr>
      </w:pPr>
      <w:r>
        <w:rPr>
          <w:sz w:val="28"/>
          <w:szCs w:val="28"/>
        </w:rPr>
        <w:t>4.</w:t>
      </w:r>
      <w:r w:rsidR="00F656AD">
        <w:rPr>
          <w:sz w:val="28"/>
          <w:szCs w:val="28"/>
        </w:rPr>
        <w:t xml:space="preserve"> Display all the details of the admins who are from the location ‘Bengaluru’</w:t>
      </w:r>
      <w:r w:rsidR="006F4CC2">
        <w:rPr>
          <w:sz w:val="28"/>
          <w:szCs w:val="28"/>
        </w:rPr>
        <w:t>.</w:t>
      </w:r>
    </w:p>
    <w:p w14:paraId="401F0055" w14:textId="77777777" w:rsidR="00396F7D" w:rsidRDefault="00396F7D">
      <w:pPr>
        <w:rPr>
          <w:sz w:val="28"/>
          <w:szCs w:val="28"/>
        </w:rPr>
      </w:pPr>
    </w:p>
    <w:p w14:paraId="0D347E7B" w14:textId="7171EA8A" w:rsidR="006F4CC2" w:rsidRDefault="001626C6">
      <w:pPr>
        <w:rPr>
          <w:sz w:val="28"/>
          <w:szCs w:val="28"/>
        </w:rPr>
      </w:pPr>
      <w:r>
        <w:rPr>
          <w:noProof/>
          <w:lang w:val="en-US" w:eastAsia="en-US"/>
        </w:rPr>
        <w:drawing>
          <wp:inline distT="0" distB="0" distL="0" distR="0" wp14:anchorId="3A3F9B81" wp14:editId="0DDF9332">
            <wp:extent cx="5783418" cy="356616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83418" cy="3566160"/>
                    </a:xfrm>
                    <a:prstGeom prst="rect">
                      <a:avLst/>
                    </a:prstGeom>
                  </pic:spPr>
                </pic:pic>
              </a:graphicData>
            </a:graphic>
          </wp:inline>
        </w:drawing>
      </w:r>
    </w:p>
    <w:p w14:paraId="6ADA1677" w14:textId="77777777" w:rsidR="00F656AD" w:rsidRDefault="00F656AD">
      <w:pPr>
        <w:rPr>
          <w:sz w:val="28"/>
          <w:szCs w:val="28"/>
        </w:rPr>
      </w:pPr>
    </w:p>
    <w:p w14:paraId="551E9CAF" w14:textId="77777777" w:rsidR="003A1AB4" w:rsidRDefault="003A1AB4">
      <w:pPr>
        <w:rPr>
          <w:sz w:val="28"/>
          <w:szCs w:val="28"/>
        </w:rPr>
      </w:pPr>
    </w:p>
    <w:p w14:paraId="5A7F1A09" w14:textId="172A1ACC" w:rsidR="00F656AD" w:rsidRDefault="00F656AD">
      <w:pPr>
        <w:rPr>
          <w:sz w:val="28"/>
          <w:szCs w:val="28"/>
        </w:rPr>
      </w:pPr>
      <w:r>
        <w:rPr>
          <w:sz w:val="28"/>
          <w:szCs w:val="28"/>
        </w:rPr>
        <w:lastRenderedPageBreak/>
        <w:t>5.</w:t>
      </w:r>
      <w:r w:rsidR="006F4CC2">
        <w:rPr>
          <w:sz w:val="28"/>
          <w:szCs w:val="28"/>
        </w:rPr>
        <w:t xml:space="preserve"> </w:t>
      </w:r>
      <w:r>
        <w:rPr>
          <w:sz w:val="28"/>
          <w:szCs w:val="28"/>
        </w:rPr>
        <w:t>Display all the bills payable before 20</w:t>
      </w:r>
      <w:r w:rsidRPr="00F656AD">
        <w:rPr>
          <w:sz w:val="28"/>
          <w:szCs w:val="28"/>
          <w:vertAlign w:val="superscript"/>
        </w:rPr>
        <w:t>th</w:t>
      </w:r>
      <w:r>
        <w:rPr>
          <w:sz w:val="28"/>
          <w:szCs w:val="28"/>
        </w:rPr>
        <w:t xml:space="preserve"> of a month.</w:t>
      </w:r>
    </w:p>
    <w:p w14:paraId="27D98C27" w14:textId="77777777" w:rsidR="001626C6" w:rsidRDefault="001626C6">
      <w:pPr>
        <w:rPr>
          <w:sz w:val="28"/>
          <w:szCs w:val="28"/>
        </w:rPr>
      </w:pPr>
    </w:p>
    <w:p w14:paraId="604A5BF8" w14:textId="79120CAD" w:rsidR="004E6217" w:rsidRDefault="001626C6">
      <w:pPr>
        <w:rPr>
          <w:sz w:val="28"/>
          <w:szCs w:val="28"/>
        </w:rPr>
      </w:pPr>
      <w:r>
        <w:rPr>
          <w:noProof/>
          <w:lang w:val="en-US" w:eastAsia="en-US"/>
        </w:rPr>
        <w:drawing>
          <wp:inline distT="0" distB="0" distL="0" distR="0" wp14:anchorId="447D32F2" wp14:editId="184B41C1">
            <wp:extent cx="4719248" cy="356616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9248" cy="3566160"/>
                    </a:xfrm>
                    <a:prstGeom prst="rect">
                      <a:avLst/>
                    </a:prstGeom>
                  </pic:spPr>
                </pic:pic>
              </a:graphicData>
            </a:graphic>
          </wp:inline>
        </w:drawing>
      </w:r>
    </w:p>
    <w:p w14:paraId="327B779E" w14:textId="4BD1D1C8" w:rsidR="004E6217" w:rsidRDefault="003A1AB4">
      <w:pPr>
        <w:rPr>
          <w:sz w:val="28"/>
          <w:szCs w:val="28"/>
        </w:rPr>
      </w:pPr>
      <w:r>
        <w:rPr>
          <w:sz w:val="28"/>
          <w:szCs w:val="28"/>
        </w:rPr>
        <w:t>6</w:t>
      </w:r>
      <w:r w:rsidR="00F52696">
        <w:rPr>
          <w:sz w:val="28"/>
          <w:szCs w:val="28"/>
        </w:rPr>
        <w:t>. Show the credentials and calculate bill amount payable by a person whose name is ‘Liyan’.</w:t>
      </w:r>
    </w:p>
    <w:p w14:paraId="250DC18C" w14:textId="77777777" w:rsidR="00F52696" w:rsidRDefault="00F52696">
      <w:pPr>
        <w:rPr>
          <w:sz w:val="28"/>
          <w:szCs w:val="28"/>
        </w:rPr>
      </w:pPr>
    </w:p>
    <w:p w14:paraId="4176ACB9" w14:textId="277A2DFB" w:rsidR="00F52696" w:rsidRDefault="00F52696">
      <w:pPr>
        <w:rPr>
          <w:sz w:val="28"/>
          <w:szCs w:val="28"/>
        </w:rPr>
      </w:pPr>
      <w:r>
        <w:rPr>
          <w:noProof/>
          <w:lang w:val="en-US" w:eastAsia="en-US"/>
        </w:rPr>
        <w:drawing>
          <wp:inline distT="0" distB="0" distL="0" distR="0" wp14:anchorId="1542BE91" wp14:editId="57AF9CA6">
            <wp:extent cx="4538101" cy="3566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8101" cy="3566160"/>
                    </a:xfrm>
                    <a:prstGeom prst="rect">
                      <a:avLst/>
                    </a:prstGeom>
                  </pic:spPr>
                </pic:pic>
              </a:graphicData>
            </a:graphic>
          </wp:inline>
        </w:drawing>
      </w:r>
    </w:p>
    <w:p w14:paraId="45A8A505" w14:textId="77777777" w:rsidR="004E6217" w:rsidRDefault="004E6217">
      <w:pPr>
        <w:rPr>
          <w:sz w:val="28"/>
          <w:szCs w:val="28"/>
        </w:rPr>
      </w:pPr>
    </w:p>
    <w:p w14:paraId="419D7AC2" w14:textId="77777777" w:rsidR="002A17CF" w:rsidRDefault="002A17CF">
      <w:pPr>
        <w:rPr>
          <w:sz w:val="28"/>
          <w:szCs w:val="28"/>
        </w:rPr>
      </w:pPr>
    </w:p>
    <w:p w14:paraId="517B40B6" w14:textId="77777777" w:rsidR="002A17CF" w:rsidRDefault="002A17CF">
      <w:pPr>
        <w:rPr>
          <w:sz w:val="28"/>
          <w:szCs w:val="28"/>
        </w:rPr>
      </w:pPr>
    </w:p>
    <w:p w14:paraId="26261230" w14:textId="4841315B" w:rsidR="002A17CF" w:rsidRDefault="002A17CF">
      <w:pPr>
        <w:rPr>
          <w:sz w:val="28"/>
          <w:szCs w:val="28"/>
        </w:rPr>
      </w:pPr>
      <w:r>
        <w:rPr>
          <w:sz w:val="28"/>
          <w:szCs w:val="28"/>
        </w:rPr>
        <w:lastRenderedPageBreak/>
        <w:t>7. Show the stb table after the trigger has been used.</w:t>
      </w:r>
    </w:p>
    <w:p w14:paraId="71CF7945" w14:textId="4B71D93A" w:rsidR="004E6217" w:rsidRDefault="002A17CF">
      <w:pPr>
        <w:rPr>
          <w:sz w:val="28"/>
          <w:szCs w:val="28"/>
        </w:rPr>
      </w:pPr>
      <w:r>
        <w:rPr>
          <w:noProof/>
          <w:lang w:val="en-US" w:eastAsia="en-US"/>
        </w:rPr>
        <w:drawing>
          <wp:inline distT="0" distB="0" distL="0" distR="0" wp14:anchorId="0B38E4A7" wp14:editId="39757630">
            <wp:extent cx="5133659" cy="3566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33659" cy="3566160"/>
                    </a:xfrm>
                    <a:prstGeom prst="rect">
                      <a:avLst/>
                    </a:prstGeom>
                  </pic:spPr>
                </pic:pic>
              </a:graphicData>
            </a:graphic>
          </wp:inline>
        </w:drawing>
      </w:r>
    </w:p>
    <w:p w14:paraId="0A764E1D" w14:textId="77777777" w:rsidR="002A17CF" w:rsidRDefault="002A17CF">
      <w:pPr>
        <w:rPr>
          <w:sz w:val="28"/>
          <w:szCs w:val="28"/>
        </w:rPr>
      </w:pPr>
    </w:p>
    <w:p w14:paraId="38466159" w14:textId="5B64F958" w:rsidR="002A17CF" w:rsidRDefault="002A17CF">
      <w:pPr>
        <w:rPr>
          <w:sz w:val="28"/>
          <w:szCs w:val="28"/>
        </w:rPr>
      </w:pPr>
      <w:r>
        <w:rPr>
          <w:sz w:val="28"/>
          <w:szCs w:val="28"/>
        </w:rPr>
        <w:t>8. Sort the packages in increasing order of their price.</w:t>
      </w:r>
    </w:p>
    <w:p w14:paraId="7F117290" w14:textId="77777777" w:rsidR="002A17CF" w:rsidRDefault="002A17CF">
      <w:pPr>
        <w:rPr>
          <w:sz w:val="28"/>
          <w:szCs w:val="28"/>
        </w:rPr>
      </w:pPr>
    </w:p>
    <w:p w14:paraId="4BBE88B3" w14:textId="02B789CC" w:rsidR="002A17CF" w:rsidRDefault="002A17CF">
      <w:pPr>
        <w:rPr>
          <w:sz w:val="28"/>
          <w:szCs w:val="28"/>
        </w:rPr>
      </w:pPr>
      <w:r>
        <w:rPr>
          <w:noProof/>
          <w:lang w:val="en-US" w:eastAsia="en-US"/>
        </w:rPr>
        <w:drawing>
          <wp:inline distT="0" distB="0" distL="0" distR="0" wp14:anchorId="562E0065" wp14:editId="48CA2100">
            <wp:extent cx="4627239" cy="356616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7239" cy="3566160"/>
                    </a:xfrm>
                    <a:prstGeom prst="rect">
                      <a:avLst/>
                    </a:prstGeom>
                  </pic:spPr>
                </pic:pic>
              </a:graphicData>
            </a:graphic>
          </wp:inline>
        </w:drawing>
      </w:r>
    </w:p>
    <w:p w14:paraId="4F57C007" w14:textId="77777777" w:rsidR="004E6217" w:rsidRDefault="004E6217">
      <w:pPr>
        <w:rPr>
          <w:sz w:val="28"/>
          <w:szCs w:val="28"/>
        </w:rPr>
      </w:pPr>
    </w:p>
    <w:p w14:paraId="746EB0A5" w14:textId="77777777" w:rsidR="004E6217" w:rsidRDefault="004E6217">
      <w:pPr>
        <w:rPr>
          <w:sz w:val="28"/>
          <w:szCs w:val="28"/>
        </w:rPr>
      </w:pPr>
    </w:p>
    <w:p w14:paraId="557B9D8E" w14:textId="77777777" w:rsidR="004E6217" w:rsidRDefault="004E6217">
      <w:pPr>
        <w:rPr>
          <w:sz w:val="28"/>
          <w:szCs w:val="28"/>
        </w:rPr>
      </w:pPr>
    </w:p>
    <w:p w14:paraId="3F90EC31" w14:textId="77777777" w:rsidR="00BD5EBD" w:rsidRDefault="00BD5EBD" w:rsidP="004E6217">
      <w:pPr>
        <w:rPr>
          <w:b/>
          <w:sz w:val="28"/>
          <w:szCs w:val="28"/>
        </w:rPr>
      </w:pPr>
    </w:p>
    <w:p w14:paraId="4FE22662" w14:textId="77777777" w:rsidR="004E6217" w:rsidRDefault="004E6217" w:rsidP="004E6217">
      <w:pPr>
        <w:rPr>
          <w:b/>
          <w:sz w:val="28"/>
          <w:szCs w:val="28"/>
        </w:rPr>
      </w:pPr>
      <w:r>
        <w:rPr>
          <w:b/>
          <w:sz w:val="28"/>
          <w:szCs w:val="28"/>
        </w:rPr>
        <w:lastRenderedPageBreak/>
        <w:t>Conclusion</w:t>
      </w:r>
    </w:p>
    <w:p w14:paraId="249E2B1D" w14:textId="77777777" w:rsidR="004E6217" w:rsidRDefault="004E6217">
      <w:pPr>
        <w:rPr>
          <w:sz w:val="28"/>
          <w:szCs w:val="28"/>
        </w:rPr>
      </w:pPr>
    </w:p>
    <w:p w14:paraId="3F3A454E" w14:textId="59B78F29" w:rsidR="00E474FA" w:rsidRPr="00E474FA" w:rsidRDefault="00E474FA" w:rsidP="00E474FA">
      <w:pPr>
        <w:rPr>
          <w:sz w:val="28"/>
          <w:szCs w:val="28"/>
        </w:rPr>
      </w:pPr>
      <w:r w:rsidRPr="00E474FA">
        <w:rPr>
          <w:sz w:val="28"/>
          <w:szCs w:val="28"/>
        </w:rPr>
        <w:t xml:space="preserve">The total number of DTH subscribers in India is increasing </w:t>
      </w:r>
      <w:r>
        <w:rPr>
          <w:sz w:val="28"/>
          <w:szCs w:val="28"/>
        </w:rPr>
        <w:t xml:space="preserve">very rapidly. Admin maintaining </w:t>
      </w:r>
      <w:r w:rsidRPr="00E474FA">
        <w:rPr>
          <w:sz w:val="28"/>
          <w:szCs w:val="28"/>
        </w:rPr>
        <w:t xml:space="preserve">the information manually is </w:t>
      </w:r>
      <w:r>
        <w:rPr>
          <w:sz w:val="28"/>
          <w:szCs w:val="28"/>
        </w:rPr>
        <w:t xml:space="preserve">a tedious job. This undertaking </w:t>
      </w:r>
      <w:r w:rsidRPr="00E474FA">
        <w:rPr>
          <w:sz w:val="28"/>
          <w:szCs w:val="28"/>
        </w:rPr>
        <w:t>int</w:t>
      </w:r>
      <w:r>
        <w:rPr>
          <w:sz w:val="28"/>
          <w:szCs w:val="28"/>
        </w:rPr>
        <w:t xml:space="preserve">ended to meet requirements of a </w:t>
      </w:r>
      <w:r w:rsidRPr="00E474FA">
        <w:rPr>
          <w:sz w:val="28"/>
          <w:szCs w:val="28"/>
        </w:rPr>
        <w:t>DTH m</w:t>
      </w:r>
      <w:r>
        <w:rPr>
          <w:sz w:val="28"/>
          <w:szCs w:val="28"/>
        </w:rPr>
        <w:t xml:space="preserve">anagement system. Several steps </w:t>
      </w:r>
      <w:r w:rsidRPr="00E474FA">
        <w:rPr>
          <w:sz w:val="28"/>
          <w:szCs w:val="28"/>
        </w:rPr>
        <w:t>have been per</w:t>
      </w:r>
      <w:r>
        <w:rPr>
          <w:sz w:val="28"/>
          <w:szCs w:val="28"/>
        </w:rPr>
        <w:t xml:space="preserve">formed to construct the desktop application, the work mainly </w:t>
      </w:r>
      <w:r w:rsidRPr="00E474FA">
        <w:rPr>
          <w:sz w:val="28"/>
          <w:szCs w:val="28"/>
        </w:rPr>
        <w:t>consisted of using ready-made lib</w:t>
      </w:r>
      <w:r>
        <w:rPr>
          <w:sz w:val="28"/>
          <w:szCs w:val="28"/>
        </w:rPr>
        <w:t xml:space="preserve">raries, modifying existing open </w:t>
      </w:r>
      <w:r w:rsidRPr="00E474FA">
        <w:rPr>
          <w:sz w:val="28"/>
          <w:szCs w:val="28"/>
        </w:rPr>
        <w:t>source projects and writing codes from scratch. Development platform that was us</w:t>
      </w:r>
      <w:r>
        <w:rPr>
          <w:sz w:val="28"/>
          <w:szCs w:val="28"/>
        </w:rPr>
        <w:t xml:space="preserve">ed is </w:t>
      </w:r>
      <w:r w:rsidRPr="00E474FA">
        <w:rPr>
          <w:sz w:val="28"/>
          <w:szCs w:val="28"/>
        </w:rPr>
        <w:t>netbeans 8.2.</w:t>
      </w:r>
    </w:p>
    <w:p w14:paraId="3981915C" w14:textId="77777777" w:rsidR="00E474FA" w:rsidRPr="00E474FA" w:rsidRDefault="00E474FA" w:rsidP="00E474FA">
      <w:pPr>
        <w:rPr>
          <w:sz w:val="28"/>
          <w:szCs w:val="28"/>
        </w:rPr>
      </w:pPr>
    </w:p>
    <w:p w14:paraId="6C74003A" w14:textId="707A4A8A" w:rsidR="00E474FA" w:rsidRDefault="00E474FA" w:rsidP="00E474FA">
      <w:pPr>
        <w:rPr>
          <w:sz w:val="28"/>
          <w:szCs w:val="28"/>
        </w:rPr>
      </w:pPr>
      <w:r w:rsidRPr="00E474FA">
        <w:rPr>
          <w:sz w:val="28"/>
          <w:szCs w:val="28"/>
        </w:rPr>
        <w:t>It has been developed in Java and database has bee</w:t>
      </w:r>
      <w:r>
        <w:rPr>
          <w:sz w:val="28"/>
          <w:szCs w:val="28"/>
        </w:rPr>
        <w:t xml:space="preserve">n built in MySQL. By using this </w:t>
      </w:r>
      <w:r w:rsidRPr="00E474FA">
        <w:rPr>
          <w:sz w:val="28"/>
          <w:szCs w:val="28"/>
        </w:rPr>
        <w:t>application, the admin can manage setup</w:t>
      </w:r>
      <w:r>
        <w:rPr>
          <w:sz w:val="28"/>
          <w:szCs w:val="28"/>
        </w:rPr>
        <w:t xml:space="preserve"> boxes, packages, customers and payments details. It is </w:t>
      </w:r>
      <w:r w:rsidRPr="00E474FA">
        <w:rPr>
          <w:sz w:val="28"/>
          <w:szCs w:val="28"/>
        </w:rPr>
        <w:t>designed for use by the Admin to internally manage their busin</w:t>
      </w:r>
      <w:r>
        <w:rPr>
          <w:sz w:val="28"/>
          <w:szCs w:val="28"/>
        </w:rPr>
        <w:t xml:space="preserve">ess processes, minimizing human </w:t>
      </w:r>
      <w:r w:rsidRPr="00E474FA">
        <w:rPr>
          <w:sz w:val="28"/>
          <w:szCs w:val="28"/>
        </w:rPr>
        <w:t>errors and overcoming difficulties and problems that arose in the previous system.</w:t>
      </w:r>
    </w:p>
    <w:p w14:paraId="1E8A88C5" w14:textId="77777777" w:rsidR="00E474FA" w:rsidRDefault="00E474FA" w:rsidP="00E474FA">
      <w:pPr>
        <w:rPr>
          <w:sz w:val="28"/>
          <w:szCs w:val="28"/>
        </w:rPr>
      </w:pPr>
    </w:p>
    <w:p w14:paraId="43ADB220" w14:textId="7997572E" w:rsidR="00E474FA" w:rsidRDefault="00E474FA" w:rsidP="00E474FA">
      <w:pPr>
        <w:rPr>
          <w:b/>
          <w:sz w:val="28"/>
          <w:szCs w:val="28"/>
        </w:rPr>
      </w:pPr>
      <w:r w:rsidRPr="00E474FA">
        <w:rPr>
          <w:b/>
          <w:sz w:val="28"/>
          <w:szCs w:val="28"/>
        </w:rPr>
        <w:t>Limitations</w:t>
      </w:r>
    </w:p>
    <w:p w14:paraId="3DF86C95" w14:textId="77777777" w:rsidR="00E474FA" w:rsidRDefault="00E474FA" w:rsidP="00E474FA">
      <w:pPr>
        <w:rPr>
          <w:b/>
          <w:sz w:val="28"/>
          <w:szCs w:val="28"/>
        </w:rPr>
      </w:pPr>
    </w:p>
    <w:p w14:paraId="7E6A671E" w14:textId="313220C0" w:rsidR="00E474FA" w:rsidRDefault="00E474FA" w:rsidP="00E474FA">
      <w:pPr>
        <w:rPr>
          <w:sz w:val="28"/>
          <w:szCs w:val="28"/>
        </w:rPr>
      </w:pPr>
      <w:r>
        <w:rPr>
          <w:sz w:val="28"/>
          <w:szCs w:val="28"/>
        </w:rPr>
        <w:t xml:space="preserve">However, the system still suffers some limitations such a </w:t>
      </w:r>
    </w:p>
    <w:p w14:paraId="5302E5AE" w14:textId="0C5B06D1" w:rsidR="00E474FA" w:rsidRDefault="00E474FA" w:rsidP="00E474FA">
      <w:pPr>
        <w:pStyle w:val="ListParagraph"/>
        <w:numPr>
          <w:ilvl w:val="0"/>
          <w:numId w:val="12"/>
        </w:numPr>
        <w:rPr>
          <w:sz w:val="28"/>
          <w:szCs w:val="28"/>
        </w:rPr>
      </w:pPr>
      <w:r>
        <w:rPr>
          <w:sz w:val="28"/>
          <w:szCs w:val="28"/>
        </w:rPr>
        <w:t>Developing web application with separate dashboard for admin and users/customers.</w:t>
      </w:r>
    </w:p>
    <w:p w14:paraId="1B21320E" w14:textId="77777777" w:rsidR="00E474FA" w:rsidRDefault="00E474FA" w:rsidP="00E474FA">
      <w:pPr>
        <w:rPr>
          <w:sz w:val="28"/>
          <w:szCs w:val="28"/>
        </w:rPr>
      </w:pPr>
    </w:p>
    <w:p w14:paraId="5017F527" w14:textId="4224B6C1" w:rsidR="00E474FA" w:rsidRDefault="00E474FA" w:rsidP="00E474FA">
      <w:pPr>
        <w:rPr>
          <w:b/>
          <w:sz w:val="28"/>
          <w:szCs w:val="28"/>
        </w:rPr>
      </w:pPr>
      <w:r w:rsidRPr="00E474FA">
        <w:rPr>
          <w:b/>
          <w:sz w:val="28"/>
          <w:szCs w:val="28"/>
        </w:rPr>
        <w:t>Future Works</w:t>
      </w:r>
    </w:p>
    <w:p w14:paraId="1583DEEF" w14:textId="77777777" w:rsidR="00E474FA" w:rsidRDefault="00E474FA" w:rsidP="00E474FA">
      <w:pPr>
        <w:rPr>
          <w:b/>
          <w:sz w:val="28"/>
          <w:szCs w:val="28"/>
        </w:rPr>
      </w:pPr>
    </w:p>
    <w:p w14:paraId="7F0C41F9" w14:textId="128A1CA4" w:rsidR="00E474FA" w:rsidRDefault="00E474FA" w:rsidP="00E474FA">
      <w:pPr>
        <w:rPr>
          <w:sz w:val="28"/>
          <w:szCs w:val="28"/>
        </w:rPr>
      </w:pPr>
      <w:r>
        <w:rPr>
          <w:sz w:val="28"/>
          <w:szCs w:val="28"/>
        </w:rPr>
        <w:t>The application can be enhanced by so many extra features. Some</w:t>
      </w:r>
      <w:r w:rsidR="00461904">
        <w:rPr>
          <w:sz w:val="28"/>
          <w:szCs w:val="28"/>
        </w:rPr>
        <w:t xml:space="preserve"> of these features can be summarized as follows</w:t>
      </w:r>
    </w:p>
    <w:p w14:paraId="592F9C40" w14:textId="0F9F1560" w:rsidR="00461904" w:rsidRDefault="00461904" w:rsidP="00461904">
      <w:pPr>
        <w:pStyle w:val="ListParagraph"/>
        <w:numPr>
          <w:ilvl w:val="0"/>
          <w:numId w:val="12"/>
        </w:numPr>
        <w:rPr>
          <w:sz w:val="28"/>
          <w:szCs w:val="28"/>
        </w:rPr>
      </w:pPr>
      <w:r>
        <w:rPr>
          <w:sz w:val="28"/>
          <w:szCs w:val="28"/>
        </w:rPr>
        <w:t>Improving the UI, because the user interface can always be improved.</w:t>
      </w:r>
    </w:p>
    <w:p w14:paraId="42FD6F2E" w14:textId="4BB814C5" w:rsidR="00461904" w:rsidRDefault="00461904" w:rsidP="00461904">
      <w:pPr>
        <w:pStyle w:val="ListParagraph"/>
        <w:numPr>
          <w:ilvl w:val="0"/>
          <w:numId w:val="12"/>
        </w:numPr>
        <w:rPr>
          <w:sz w:val="28"/>
          <w:szCs w:val="28"/>
        </w:rPr>
      </w:pPr>
      <w:r>
        <w:rPr>
          <w:sz w:val="28"/>
          <w:szCs w:val="28"/>
        </w:rPr>
        <w:t>Developing web application with separate interface for users/customers.</w:t>
      </w:r>
    </w:p>
    <w:p w14:paraId="636C45A1" w14:textId="36C37A06" w:rsidR="00461904" w:rsidRDefault="00461904" w:rsidP="00461904">
      <w:pPr>
        <w:pStyle w:val="ListParagraph"/>
        <w:numPr>
          <w:ilvl w:val="0"/>
          <w:numId w:val="12"/>
        </w:numPr>
        <w:rPr>
          <w:sz w:val="28"/>
          <w:szCs w:val="28"/>
        </w:rPr>
      </w:pPr>
      <w:r>
        <w:rPr>
          <w:sz w:val="28"/>
          <w:szCs w:val="28"/>
        </w:rPr>
        <w:t>Developing mobile application, since it is more easy to use.</w:t>
      </w:r>
    </w:p>
    <w:p w14:paraId="35D13AA4" w14:textId="77777777" w:rsidR="00461904" w:rsidRDefault="00461904" w:rsidP="00461904">
      <w:pPr>
        <w:rPr>
          <w:sz w:val="28"/>
          <w:szCs w:val="28"/>
        </w:rPr>
      </w:pPr>
    </w:p>
    <w:p w14:paraId="504F9FF9" w14:textId="65C7ED0B" w:rsidR="00461904" w:rsidRDefault="00461904" w:rsidP="00461904">
      <w:pPr>
        <w:rPr>
          <w:b/>
          <w:sz w:val="28"/>
          <w:szCs w:val="28"/>
        </w:rPr>
      </w:pPr>
      <w:r>
        <w:rPr>
          <w:b/>
          <w:sz w:val="28"/>
          <w:szCs w:val="28"/>
        </w:rPr>
        <w:t>References</w:t>
      </w:r>
    </w:p>
    <w:p w14:paraId="20E3742E" w14:textId="50ECBEBC" w:rsidR="00461904" w:rsidRPr="00461904" w:rsidRDefault="00461904" w:rsidP="00461904">
      <w:pPr>
        <w:rPr>
          <w:b/>
          <w:i/>
          <w:sz w:val="28"/>
          <w:szCs w:val="28"/>
        </w:rPr>
      </w:pPr>
      <w:r>
        <w:rPr>
          <w:b/>
          <w:i/>
          <w:sz w:val="28"/>
          <w:szCs w:val="28"/>
        </w:rPr>
        <w:tab/>
        <w:t>Websites</w:t>
      </w:r>
    </w:p>
    <w:p w14:paraId="19B8E8CE" w14:textId="153039D5" w:rsidR="00461904" w:rsidRDefault="00E56D9D" w:rsidP="00461904">
      <w:pPr>
        <w:pStyle w:val="ListParagraph"/>
        <w:numPr>
          <w:ilvl w:val="0"/>
          <w:numId w:val="13"/>
        </w:numPr>
        <w:rPr>
          <w:i/>
          <w:color w:val="17365D" w:themeColor="text2" w:themeShade="BF"/>
          <w:sz w:val="32"/>
          <w:szCs w:val="28"/>
        </w:rPr>
      </w:pPr>
      <w:hyperlink r:id="rId26" w:history="1">
        <w:r w:rsidR="00461904" w:rsidRPr="000B6E4F">
          <w:rPr>
            <w:rStyle w:val="Hyperlink"/>
            <w:i/>
            <w:sz w:val="32"/>
            <w:szCs w:val="28"/>
            <w14:textFill>
              <w14:solidFill>
                <w14:srgbClr w14:val="000080">
                  <w14:lumMod w14:val="75000"/>
                </w14:srgbClr>
              </w14:solidFill>
            </w14:textFill>
          </w:rPr>
          <w:t>www.w3schools.com</w:t>
        </w:r>
      </w:hyperlink>
    </w:p>
    <w:p w14:paraId="612FD502" w14:textId="5C456914" w:rsidR="00461904" w:rsidRDefault="00E56D9D" w:rsidP="00461904">
      <w:pPr>
        <w:pStyle w:val="ListParagraph"/>
        <w:numPr>
          <w:ilvl w:val="0"/>
          <w:numId w:val="13"/>
        </w:numPr>
        <w:rPr>
          <w:i/>
          <w:color w:val="17365D" w:themeColor="text2" w:themeShade="BF"/>
          <w:sz w:val="32"/>
          <w:szCs w:val="28"/>
        </w:rPr>
      </w:pPr>
      <w:hyperlink r:id="rId27" w:history="1">
        <w:r w:rsidR="00461904" w:rsidRPr="000B6E4F">
          <w:rPr>
            <w:rStyle w:val="Hyperlink"/>
            <w:i/>
            <w:sz w:val="32"/>
            <w:szCs w:val="28"/>
            <w14:textFill>
              <w14:solidFill>
                <w14:srgbClr w14:val="000080">
                  <w14:lumMod w14:val="75000"/>
                </w14:srgbClr>
              </w14:solidFill>
            </w14:textFill>
          </w:rPr>
          <w:t>www.codecademy.com/learn/learn-java</w:t>
        </w:r>
      </w:hyperlink>
    </w:p>
    <w:p w14:paraId="76274ADC" w14:textId="44179962" w:rsidR="00461904" w:rsidRDefault="00461904" w:rsidP="00461904">
      <w:pPr>
        <w:pStyle w:val="ListParagraph"/>
        <w:numPr>
          <w:ilvl w:val="0"/>
          <w:numId w:val="13"/>
        </w:numPr>
        <w:rPr>
          <w:i/>
          <w:color w:val="17365D" w:themeColor="text2" w:themeShade="BF"/>
          <w:sz w:val="32"/>
          <w:szCs w:val="28"/>
        </w:rPr>
      </w:pPr>
      <w:r>
        <w:rPr>
          <w:i/>
          <w:color w:val="17365D" w:themeColor="text2" w:themeShade="BF"/>
          <w:sz w:val="32"/>
          <w:szCs w:val="28"/>
        </w:rPr>
        <w:t>udemy.com</w:t>
      </w:r>
    </w:p>
    <w:p w14:paraId="282B9653" w14:textId="16AB274D" w:rsidR="00461904" w:rsidRDefault="00461904" w:rsidP="00461904">
      <w:pPr>
        <w:pStyle w:val="ListParagraph"/>
        <w:numPr>
          <w:ilvl w:val="0"/>
          <w:numId w:val="13"/>
        </w:numPr>
        <w:rPr>
          <w:i/>
          <w:color w:val="17365D" w:themeColor="text2" w:themeShade="BF"/>
          <w:sz w:val="32"/>
          <w:szCs w:val="28"/>
        </w:rPr>
      </w:pPr>
      <w:r>
        <w:rPr>
          <w:i/>
          <w:color w:val="17365D" w:themeColor="text2" w:themeShade="BF"/>
          <w:sz w:val="32"/>
          <w:szCs w:val="28"/>
        </w:rPr>
        <w:t>Google</w:t>
      </w:r>
    </w:p>
    <w:p w14:paraId="586430A6" w14:textId="4C7D3D14" w:rsidR="00461904" w:rsidRDefault="00461904" w:rsidP="00461904">
      <w:pPr>
        <w:pStyle w:val="ListParagraph"/>
        <w:numPr>
          <w:ilvl w:val="0"/>
          <w:numId w:val="13"/>
        </w:numPr>
        <w:rPr>
          <w:i/>
          <w:color w:val="17365D" w:themeColor="text2" w:themeShade="BF"/>
          <w:sz w:val="32"/>
          <w:szCs w:val="28"/>
        </w:rPr>
      </w:pPr>
      <w:r>
        <w:rPr>
          <w:i/>
          <w:color w:val="17365D" w:themeColor="text2" w:themeShade="BF"/>
          <w:sz w:val="32"/>
          <w:szCs w:val="28"/>
        </w:rPr>
        <w:t>Wikipedia</w:t>
      </w:r>
    </w:p>
    <w:p w14:paraId="70ADDC6E" w14:textId="77777777" w:rsidR="00461904" w:rsidRDefault="00461904" w:rsidP="00461904">
      <w:pPr>
        <w:rPr>
          <w:b/>
          <w:i/>
          <w:sz w:val="28"/>
          <w:szCs w:val="28"/>
        </w:rPr>
      </w:pPr>
    </w:p>
    <w:p w14:paraId="3F0F6407" w14:textId="46B3E326" w:rsidR="00461904" w:rsidRDefault="00461904" w:rsidP="00105979">
      <w:pPr>
        <w:ind w:firstLine="720"/>
        <w:rPr>
          <w:b/>
          <w:i/>
          <w:sz w:val="28"/>
          <w:szCs w:val="28"/>
        </w:rPr>
      </w:pPr>
      <w:r>
        <w:rPr>
          <w:b/>
          <w:i/>
          <w:sz w:val="28"/>
          <w:szCs w:val="28"/>
        </w:rPr>
        <w:t>Books</w:t>
      </w:r>
    </w:p>
    <w:p w14:paraId="2FE3B058" w14:textId="7405E057" w:rsidR="00461904" w:rsidRPr="00461904" w:rsidRDefault="00461904" w:rsidP="00461904">
      <w:pPr>
        <w:pStyle w:val="ListParagraph"/>
        <w:numPr>
          <w:ilvl w:val="0"/>
          <w:numId w:val="14"/>
        </w:numPr>
        <w:rPr>
          <w:b/>
          <w:i/>
          <w:sz w:val="28"/>
          <w:szCs w:val="28"/>
        </w:rPr>
      </w:pPr>
      <w:r>
        <w:rPr>
          <w:sz w:val="28"/>
          <w:szCs w:val="28"/>
        </w:rPr>
        <w:t>Fundamentals of DATABASE SYSTEMS by NAVATHE</w:t>
      </w:r>
    </w:p>
    <w:p w14:paraId="4989EE2F" w14:textId="09E7A8FB" w:rsidR="00461904" w:rsidRPr="00481D98" w:rsidRDefault="00461904" w:rsidP="00461904">
      <w:pPr>
        <w:pStyle w:val="ListParagraph"/>
        <w:numPr>
          <w:ilvl w:val="0"/>
          <w:numId w:val="14"/>
        </w:numPr>
        <w:rPr>
          <w:b/>
          <w:i/>
          <w:sz w:val="28"/>
          <w:szCs w:val="28"/>
        </w:rPr>
      </w:pPr>
      <w:r>
        <w:rPr>
          <w:sz w:val="28"/>
          <w:szCs w:val="28"/>
        </w:rPr>
        <w:t>The complete References Java</w:t>
      </w:r>
      <w:bookmarkStart w:id="0" w:name="_GoBack"/>
      <w:bookmarkEnd w:id="0"/>
    </w:p>
    <w:sectPr w:rsidR="00461904" w:rsidRPr="00481D98" w:rsidSect="00737A85">
      <w:footerReference w:type="default" r:id="rId28"/>
      <w:pgSz w:w="11906" w:h="16838"/>
      <w:pgMar w:top="1494" w:right="1494" w:bottom="1494" w:left="1494" w:header="720" w:footer="762" w:gutter="0"/>
      <w:pgBorders w:offsetFrom="page">
        <w:top w:val="double" w:sz="4" w:space="24" w:color="auto"/>
        <w:left w:val="double" w:sz="4" w:space="24" w:color="auto"/>
        <w:bottom w:val="double" w:sz="4" w:space="24" w:color="auto"/>
        <w:right w:val="double" w:sz="4" w:space="24" w:color="auto"/>
      </w:pgBorders>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1082E" w14:textId="77777777" w:rsidR="00E56D9D" w:rsidRDefault="00E56D9D">
      <w:pPr>
        <w:spacing w:line="240" w:lineRule="auto"/>
      </w:pPr>
      <w:r>
        <w:separator/>
      </w:r>
    </w:p>
  </w:endnote>
  <w:endnote w:type="continuationSeparator" w:id="0">
    <w:p w14:paraId="4CB0E37F" w14:textId="77777777" w:rsidR="00E56D9D" w:rsidRDefault="00E56D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8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BA8A0" w14:textId="77777777" w:rsidR="002457DE" w:rsidRDefault="002457DE">
    <w:pPr>
      <w:pStyle w:val="Footer"/>
      <w:tabs>
        <w:tab w:val="clear" w:pos="4513"/>
        <w:tab w:val="clear" w:pos="9026"/>
        <w:tab w:val="left" w:pos="2048"/>
      </w:tabs>
    </w:pPr>
    <w:r>
      <w:fldChar w:fldCharType="begin"/>
    </w:r>
    <w:r>
      <w:instrText xml:space="preserve"> PAGE </w:instrText>
    </w:r>
    <w:r>
      <w:fldChar w:fldCharType="separate"/>
    </w:r>
    <w:r w:rsidR="00481D98">
      <w:rPr>
        <w:noProof/>
      </w:rPr>
      <w:t>21</w:t>
    </w:r>
    <w: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F5746" w14:textId="77777777" w:rsidR="00E56D9D" w:rsidRDefault="00E56D9D">
      <w:pPr>
        <w:spacing w:line="240" w:lineRule="auto"/>
      </w:pPr>
      <w:r>
        <w:separator/>
      </w:r>
    </w:p>
  </w:footnote>
  <w:footnote w:type="continuationSeparator" w:id="0">
    <w:p w14:paraId="1FDF4199" w14:textId="77777777" w:rsidR="00E56D9D" w:rsidRDefault="00E56D9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0"/>
        </w:tabs>
        <w:ind w:left="720" w:hanging="360"/>
      </w:pPr>
      <w:rPr>
        <w:rFonts w:ascii="Symbol" w:hAnsi="Symbol"/>
        <w:sz w:val="28"/>
        <w:szCs w:val="28"/>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sz w:val="28"/>
        <w:szCs w:val="28"/>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sz w:val="28"/>
        <w:szCs w:val="28"/>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nsid w:val="00000004"/>
    <w:multiLevelType w:val="multilevel"/>
    <w:tmpl w:val="27A40F14"/>
    <w:name w:val="WW8Num7"/>
    <w:lvl w:ilvl="0">
      <w:start w:val="1"/>
      <w:numFmt w:val="decimal"/>
      <w:lvlText w:val="%1."/>
      <w:lvlJc w:val="left"/>
      <w:pPr>
        <w:tabs>
          <w:tab w:val="num" w:pos="0"/>
        </w:tabs>
        <w:ind w:left="3495" w:hanging="360"/>
      </w:pPr>
      <w:rPr>
        <w:rFonts w:ascii="Symbol" w:hAnsi="Symbol" w:cs="Symbol"/>
      </w:rPr>
    </w:lvl>
    <w:lvl w:ilvl="1">
      <w:start w:val="4"/>
      <w:numFmt w:val="decimal"/>
      <w:lvlText w:val="%1.%2"/>
      <w:lvlJc w:val="left"/>
      <w:pPr>
        <w:ind w:left="3540" w:hanging="405"/>
      </w:pPr>
      <w:rPr>
        <w:b/>
        <w:sz w:val="32"/>
      </w:rPr>
    </w:lvl>
    <w:lvl w:ilvl="2">
      <w:start w:val="1"/>
      <w:numFmt w:val="decimal"/>
      <w:isLgl/>
      <w:lvlText w:val="%1.%2.%3"/>
      <w:lvlJc w:val="left"/>
      <w:pPr>
        <w:ind w:left="3855" w:hanging="720"/>
      </w:pPr>
      <w:rPr>
        <w:rFonts w:hint="default"/>
        <w:b/>
        <w:sz w:val="32"/>
      </w:rPr>
    </w:lvl>
    <w:lvl w:ilvl="3">
      <w:start w:val="1"/>
      <w:numFmt w:val="decimal"/>
      <w:isLgl/>
      <w:lvlText w:val="%1.%2.%3.%4"/>
      <w:lvlJc w:val="left"/>
      <w:pPr>
        <w:ind w:left="3855" w:hanging="720"/>
      </w:pPr>
      <w:rPr>
        <w:rFonts w:hint="default"/>
        <w:b/>
        <w:sz w:val="32"/>
      </w:rPr>
    </w:lvl>
    <w:lvl w:ilvl="4">
      <w:start w:val="1"/>
      <w:numFmt w:val="decimal"/>
      <w:isLgl/>
      <w:lvlText w:val="%1.%2.%3.%4.%5"/>
      <w:lvlJc w:val="left"/>
      <w:pPr>
        <w:ind w:left="4215" w:hanging="1080"/>
      </w:pPr>
      <w:rPr>
        <w:rFonts w:hint="default"/>
        <w:b/>
        <w:sz w:val="32"/>
      </w:rPr>
    </w:lvl>
    <w:lvl w:ilvl="5">
      <w:start w:val="1"/>
      <w:numFmt w:val="decimal"/>
      <w:isLgl/>
      <w:lvlText w:val="%1.%2.%3.%4.%5.%6"/>
      <w:lvlJc w:val="left"/>
      <w:pPr>
        <w:ind w:left="4215" w:hanging="1080"/>
      </w:pPr>
      <w:rPr>
        <w:rFonts w:hint="default"/>
        <w:b/>
        <w:sz w:val="32"/>
      </w:rPr>
    </w:lvl>
    <w:lvl w:ilvl="6">
      <w:start w:val="1"/>
      <w:numFmt w:val="decimal"/>
      <w:isLgl/>
      <w:lvlText w:val="%1.%2.%3.%4.%5.%6.%7"/>
      <w:lvlJc w:val="left"/>
      <w:pPr>
        <w:ind w:left="4575" w:hanging="1440"/>
      </w:pPr>
      <w:rPr>
        <w:rFonts w:hint="default"/>
        <w:b/>
        <w:sz w:val="32"/>
      </w:rPr>
    </w:lvl>
    <w:lvl w:ilvl="7">
      <w:start w:val="1"/>
      <w:numFmt w:val="decimal"/>
      <w:isLgl/>
      <w:lvlText w:val="%1.%2.%3.%4.%5.%6.%7.%8"/>
      <w:lvlJc w:val="left"/>
      <w:pPr>
        <w:ind w:left="4575" w:hanging="1440"/>
      </w:pPr>
      <w:rPr>
        <w:rFonts w:hint="default"/>
        <w:b/>
        <w:sz w:val="32"/>
      </w:rPr>
    </w:lvl>
    <w:lvl w:ilvl="8">
      <w:start w:val="1"/>
      <w:numFmt w:val="decimal"/>
      <w:isLgl/>
      <w:lvlText w:val="%1.%2.%3.%4.%5.%6.%7.%8.%9"/>
      <w:lvlJc w:val="left"/>
      <w:pPr>
        <w:ind w:left="4935" w:hanging="1800"/>
      </w:pPr>
      <w:rPr>
        <w:rFonts w:hint="default"/>
        <w:b/>
        <w:sz w:val="32"/>
      </w:rPr>
    </w:lvl>
  </w:abstractNum>
  <w:abstractNum w:abstractNumId="4">
    <w:nsid w:val="00000005"/>
    <w:multiLevelType w:val="multilevel"/>
    <w:tmpl w:val="00000005"/>
    <w:name w:val="WW8Num8"/>
    <w:lvl w:ilvl="0">
      <w:start w:val="1"/>
      <w:numFmt w:val="decimal"/>
      <w:lvlText w:val="%1."/>
      <w:lvlJc w:val="left"/>
      <w:pPr>
        <w:tabs>
          <w:tab w:val="num" w:pos="720"/>
        </w:tabs>
        <w:ind w:left="720" w:hanging="360"/>
      </w:pPr>
      <w:rPr>
        <w:rFonts w:ascii="Symbol" w:hAnsi="Symbol" w:cs="Symbol"/>
        <w:sz w:val="28"/>
        <w:szCs w:val="28"/>
      </w:rPr>
    </w:lvl>
    <w:lvl w:ilvl="1">
      <w:start w:val="4"/>
      <w:numFmt w:val="decimal"/>
      <w:lvlText w:val="%1.%2"/>
      <w:lvlJc w:val="left"/>
      <w:pPr>
        <w:tabs>
          <w:tab w:val="num" w:pos="1080"/>
        </w:tabs>
        <w:ind w:left="1080" w:hanging="360"/>
      </w:pPr>
      <w:rPr>
        <w:rFonts w:ascii="Courier New" w:hAnsi="Courier New" w:cs="Courier New"/>
      </w:rPr>
    </w:lvl>
    <w:lvl w:ilvl="2">
      <w:start w:val="1"/>
      <w:numFmt w:val="decimal"/>
      <w:lvlText w:val="%1.%2.%3."/>
      <w:lvlJc w:val="left"/>
      <w:pPr>
        <w:tabs>
          <w:tab w:val="num" w:pos="1440"/>
        </w:tabs>
        <w:ind w:left="1440" w:hanging="360"/>
      </w:pPr>
      <w:rPr>
        <w:rFonts w:ascii="Wingdings" w:hAnsi="Wingdings" w:cs="Wingdings"/>
      </w:r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1"/>
      <w:numFmt w:val="bullet"/>
      <w:suff w:val="nothing"/>
      <w:lvlText w:val=""/>
      <w:lvlJc w:val="left"/>
      <w:pPr>
        <w:tabs>
          <w:tab w:val="num" w:pos="707"/>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9C07599"/>
    <w:multiLevelType w:val="hybridMultilevel"/>
    <w:tmpl w:val="1B7CC9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1DD6E5E"/>
    <w:multiLevelType w:val="hybridMultilevel"/>
    <w:tmpl w:val="BC30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F05366"/>
    <w:multiLevelType w:val="hybridMultilevel"/>
    <w:tmpl w:val="7A9AC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7EA6A56"/>
    <w:multiLevelType w:val="hybridMultilevel"/>
    <w:tmpl w:val="818C5450"/>
    <w:lvl w:ilvl="0" w:tplc="F1FE3640">
      <w:start w:val="1"/>
      <w:numFmt w:val="decimal"/>
      <w:lvlText w:val="%1)"/>
      <w:lvlJc w:val="left"/>
      <w:pPr>
        <w:ind w:left="630" w:hanging="360"/>
      </w:pPr>
      <w:rPr>
        <w:rFonts w:hint="default"/>
        <w:color w:val="auto"/>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2">
    <w:nsid w:val="6B1E24F7"/>
    <w:multiLevelType w:val="hybridMultilevel"/>
    <w:tmpl w:val="AEF0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7"/>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56E"/>
    <w:rsid w:val="000215D8"/>
    <w:rsid w:val="00023AE9"/>
    <w:rsid w:val="000516D7"/>
    <w:rsid w:val="000674EC"/>
    <w:rsid w:val="0007397E"/>
    <w:rsid w:val="000844FF"/>
    <w:rsid w:val="000A0541"/>
    <w:rsid w:val="000C6F40"/>
    <w:rsid w:val="000E0C0B"/>
    <w:rsid w:val="000F761B"/>
    <w:rsid w:val="00105979"/>
    <w:rsid w:val="001148B7"/>
    <w:rsid w:val="00117716"/>
    <w:rsid w:val="00150949"/>
    <w:rsid w:val="001626C6"/>
    <w:rsid w:val="00180B73"/>
    <w:rsid w:val="001E5746"/>
    <w:rsid w:val="002305B7"/>
    <w:rsid w:val="002457DE"/>
    <w:rsid w:val="00262DFA"/>
    <w:rsid w:val="002A17CF"/>
    <w:rsid w:val="002B70E1"/>
    <w:rsid w:val="002C06D6"/>
    <w:rsid w:val="002C4DBC"/>
    <w:rsid w:val="002D1BC3"/>
    <w:rsid w:val="002E6908"/>
    <w:rsid w:val="002E7499"/>
    <w:rsid w:val="002F5FD8"/>
    <w:rsid w:val="00330F92"/>
    <w:rsid w:val="003361F3"/>
    <w:rsid w:val="00370156"/>
    <w:rsid w:val="00370D49"/>
    <w:rsid w:val="00396F7D"/>
    <w:rsid w:val="003A1AB4"/>
    <w:rsid w:val="003B7793"/>
    <w:rsid w:val="003C6D5E"/>
    <w:rsid w:val="003D1BB4"/>
    <w:rsid w:val="003D6CB8"/>
    <w:rsid w:val="003E71A3"/>
    <w:rsid w:val="00414E89"/>
    <w:rsid w:val="004253F6"/>
    <w:rsid w:val="004400AC"/>
    <w:rsid w:val="00461904"/>
    <w:rsid w:val="00481D98"/>
    <w:rsid w:val="004A3697"/>
    <w:rsid w:val="004E6217"/>
    <w:rsid w:val="005027D1"/>
    <w:rsid w:val="0052062C"/>
    <w:rsid w:val="00576C32"/>
    <w:rsid w:val="00586349"/>
    <w:rsid w:val="005A09A2"/>
    <w:rsid w:val="005B5E43"/>
    <w:rsid w:val="005F1350"/>
    <w:rsid w:val="0063778A"/>
    <w:rsid w:val="006654BA"/>
    <w:rsid w:val="00680B5E"/>
    <w:rsid w:val="00685558"/>
    <w:rsid w:val="006B6801"/>
    <w:rsid w:val="006E014E"/>
    <w:rsid w:val="006F4CC2"/>
    <w:rsid w:val="00737A85"/>
    <w:rsid w:val="0075475F"/>
    <w:rsid w:val="00766BCF"/>
    <w:rsid w:val="007832C7"/>
    <w:rsid w:val="00783805"/>
    <w:rsid w:val="007847C6"/>
    <w:rsid w:val="00786C5E"/>
    <w:rsid w:val="007B0304"/>
    <w:rsid w:val="007D14BD"/>
    <w:rsid w:val="007D1733"/>
    <w:rsid w:val="007E1F49"/>
    <w:rsid w:val="00810B07"/>
    <w:rsid w:val="0082457C"/>
    <w:rsid w:val="00827E00"/>
    <w:rsid w:val="00891B06"/>
    <w:rsid w:val="008929A8"/>
    <w:rsid w:val="00897A6A"/>
    <w:rsid w:val="008A01B1"/>
    <w:rsid w:val="008B7810"/>
    <w:rsid w:val="008D6C3F"/>
    <w:rsid w:val="008E2A0B"/>
    <w:rsid w:val="00976D67"/>
    <w:rsid w:val="009D1AEC"/>
    <w:rsid w:val="009D2ED1"/>
    <w:rsid w:val="009D714C"/>
    <w:rsid w:val="00A15B7D"/>
    <w:rsid w:val="00A26F65"/>
    <w:rsid w:val="00A50E48"/>
    <w:rsid w:val="00A56748"/>
    <w:rsid w:val="00A6452B"/>
    <w:rsid w:val="00A65F7E"/>
    <w:rsid w:val="00A736DF"/>
    <w:rsid w:val="00A7619A"/>
    <w:rsid w:val="00A8579D"/>
    <w:rsid w:val="00A936D1"/>
    <w:rsid w:val="00AA15D9"/>
    <w:rsid w:val="00AD4CF8"/>
    <w:rsid w:val="00AD6CAE"/>
    <w:rsid w:val="00B15F60"/>
    <w:rsid w:val="00B16DBD"/>
    <w:rsid w:val="00B26FF2"/>
    <w:rsid w:val="00B3652E"/>
    <w:rsid w:val="00B379AB"/>
    <w:rsid w:val="00B542F2"/>
    <w:rsid w:val="00B5480F"/>
    <w:rsid w:val="00BA46DE"/>
    <w:rsid w:val="00BC1E9A"/>
    <w:rsid w:val="00BD12C1"/>
    <w:rsid w:val="00BD5EBD"/>
    <w:rsid w:val="00BD6383"/>
    <w:rsid w:val="00C13C86"/>
    <w:rsid w:val="00C16BE4"/>
    <w:rsid w:val="00C35176"/>
    <w:rsid w:val="00C40915"/>
    <w:rsid w:val="00C530C3"/>
    <w:rsid w:val="00C932BD"/>
    <w:rsid w:val="00CA14B0"/>
    <w:rsid w:val="00CE7275"/>
    <w:rsid w:val="00D00F32"/>
    <w:rsid w:val="00D22E9A"/>
    <w:rsid w:val="00D31218"/>
    <w:rsid w:val="00D31FB9"/>
    <w:rsid w:val="00D50FAB"/>
    <w:rsid w:val="00D7508F"/>
    <w:rsid w:val="00D82D04"/>
    <w:rsid w:val="00D92E37"/>
    <w:rsid w:val="00DA5417"/>
    <w:rsid w:val="00DB1D57"/>
    <w:rsid w:val="00DB6FC2"/>
    <w:rsid w:val="00E04B94"/>
    <w:rsid w:val="00E474FA"/>
    <w:rsid w:val="00E56D9D"/>
    <w:rsid w:val="00E66A71"/>
    <w:rsid w:val="00E7222B"/>
    <w:rsid w:val="00E9556E"/>
    <w:rsid w:val="00EA0971"/>
    <w:rsid w:val="00EA5C65"/>
    <w:rsid w:val="00EB5A52"/>
    <w:rsid w:val="00EE1728"/>
    <w:rsid w:val="00F02899"/>
    <w:rsid w:val="00F042D0"/>
    <w:rsid w:val="00F20442"/>
    <w:rsid w:val="00F33F92"/>
    <w:rsid w:val="00F52696"/>
    <w:rsid w:val="00F54B6F"/>
    <w:rsid w:val="00F656AD"/>
    <w:rsid w:val="00F77EC0"/>
    <w:rsid w:val="00FB2986"/>
    <w:rsid w:val="00FF5F11"/>
    <w:rsid w:val="0F183403"/>
    <w:rsid w:val="7713E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9345143"/>
  <w15:docId w15:val="{ECB48317-2930-420E-A62A-14473AFC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00" w:lineRule="atLeast"/>
    </w:pPr>
    <w:rPr>
      <w:rFonts w:eastAsia="SimSun"/>
      <w:color w:val="000000"/>
      <w:sz w:val="24"/>
      <w:szCs w:val="24"/>
      <w:lang w:val="en-IN"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sz w:val="28"/>
      <w:szCs w:val="28"/>
    </w:rPr>
  </w:style>
  <w:style w:type="character" w:customStyle="1" w:styleId="WW8Num1z1">
    <w:name w:val="WW8Num1z1"/>
  </w:style>
  <w:style w:type="character" w:customStyle="1" w:styleId="WW8Num1z2">
    <w:name w:val="WW8Num1z2"/>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sz w:val="28"/>
      <w:szCs w:val="28"/>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sz w:val="28"/>
      <w:szCs w:val="28"/>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8z0">
    <w:name w:val="WW8Num8z0"/>
    <w:rPr>
      <w:rFonts w:ascii="Symbol" w:hAnsi="Symbol" w:cs="Symbol"/>
      <w:sz w:val="28"/>
      <w:szCs w:val="28"/>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DefaultParagraphFont0">
    <w:name w:val="Default Paragraph Font0"/>
  </w:style>
  <w:style w:type="character" w:customStyle="1" w:styleId="WW-DefaultParagraphFont">
    <w:name w:val="WW-Default Paragraph Font"/>
  </w:style>
  <w:style w:type="character" w:customStyle="1" w:styleId="HeaderChar">
    <w:name w:val="Header Char"/>
    <w:basedOn w:val="WW-DefaultParagraphFont"/>
  </w:style>
  <w:style w:type="character" w:customStyle="1" w:styleId="FooterChar">
    <w:name w:val="Footer Char"/>
    <w:basedOn w:val="WW-DefaultParagraphFont"/>
  </w:style>
  <w:style w:type="character" w:customStyle="1" w:styleId="NoSpacingChar">
    <w:name w:val="No Spacing Char"/>
    <w:basedOn w:val="WW-DefaultParagraphFont"/>
    <w:rPr>
      <w:lang w:val="en-US"/>
    </w:rPr>
  </w:style>
  <w:style w:type="character" w:customStyle="1" w:styleId="ListLabel1">
    <w:name w:val="ListLabel 1"/>
    <w:rPr>
      <w:rFonts w:cs="Courier New"/>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513"/>
        <w:tab w:val="right" w:pos="9026"/>
      </w:tabs>
    </w:pPr>
  </w:style>
  <w:style w:type="paragraph" w:styleId="Footer">
    <w:name w:val="footer"/>
    <w:basedOn w:val="Normal"/>
    <w:pPr>
      <w:suppressLineNumbers/>
      <w:tabs>
        <w:tab w:val="center" w:pos="4513"/>
        <w:tab w:val="right" w:pos="9026"/>
      </w:tabs>
    </w:pPr>
  </w:style>
  <w:style w:type="paragraph" w:styleId="ListParagraph">
    <w:name w:val="List Paragraph"/>
    <w:basedOn w:val="Normal"/>
    <w:qFormat/>
    <w:pPr>
      <w:ind w:left="720"/>
    </w:pPr>
  </w:style>
  <w:style w:type="paragraph" w:styleId="NoSpacing">
    <w:name w:val="No Spacing"/>
    <w:qFormat/>
    <w:pPr>
      <w:suppressAutoHyphens/>
      <w:spacing w:line="100" w:lineRule="atLeast"/>
    </w:pPr>
    <w:rPr>
      <w:rFonts w:ascii="Calibri" w:eastAsia="SimSun" w:hAnsi="Calibri" w:cs="Calibri"/>
      <w:sz w:val="22"/>
      <w:szCs w:val="22"/>
      <w:lang w:eastAsia="ar-SA"/>
    </w:rPr>
  </w:style>
  <w:style w:type="paragraph" w:customStyle="1" w:styleId="TableContents">
    <w:name w:val="Table Contents"/>
    <w:basedOn w:val="Normal"/>
    <w:pPr>
      <w:suppressLineNumbers/>
    </w:pPr>
  </w:style>
  <w:style w:type="paragraph" w:customStyle="1" w:styleId="Framecontents">
    <w:name w:val="Frame contents"/>
    <w:basedOn w:val="BodyText"/>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159925">
      <w:bodyDiv w:val="1"/>
      <w:marLeft w:val="0"/>
      <w:marRight w:val="0"/>
      <w:marTop w:val="0"/>
      <w:marBottom w:val="0"/>
      <w:divBdr>
        <w:top w:val="none" w:sz="0" w:space="0" w:color="auto"/>
        <w:left w:val="none" w:sz="0" w:space="0" w:color="auto"/>
        <w:bottom w:val="none" w:sz="0" w:space="0" w:color="auto"/>
        <w:right w:val="none" w:sz="0" w:space="0" w:color="auto"/>
      </w:divBdr>
    </w:div>
    <w:div w:id="927277963">
      <w:bodyDiv w:val="1"/>
      <w:marLeft w:val="0"/>
      <w:marRight w:val="0"/>
      <w:marTop w:val="0"/>
      <w:marBottom w:val="0"/>
      <w:divBdr>
        <w:top w:val="none" w:sz="0" w:space="0" w:color="auto"/>
        <w:left w:val="none" w:sz="0" w:space="0" w:color="auto"/>
        <w:bottom w:val="none" w:sz="0" w:space="0" w:color="auto"/>
        <w:right w:val="none" w:sz="0" w:space="0" w:color="auto"/>
      </w:divBdr>
    </w:div>
    <w:div w:id="966859048">
      <w:bodyDiv w:val="1"/>
      <w:marLeft w:val="0"/>
      <w:marRight w:val="0"/>
      <w:marTop w:val="0"/>
      <w:marBottom w:val="0"/>
      <w:divBdr>
        <w:top w:val="none" w:sz="0" w:space="0" w:color="auto"/>
        <w:left w:val="none" w:sz="0" w:space="0" w:color="auto"/>
        <w:bottom w:val="none" w:sz="0" w:space="0" w:color="auto"/>
        <w:right w:val="none" w:sz="0" w:space="0" w:color="auto"/>
      </w:divBdr>
    </w:div>
    <w:div w:id="181059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www.w3schools.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https://en.wikipedia.org/wiki/SQL"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codecademy.com/learn/learn-jav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769E8-209F-436D-88C8-DFF5212EC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26</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Shreyas</cp:lastModifiedBy>
  <cp:revision>23</cp:revision>
  <cp:lastPrinted>1899-12-31T18:30:00Z</cp:lastPrinted>
  <dcterms:created xsi:type="dcterms:W3CDTF">2019-12-04T08:35:00Z</dcterms:created>
  <dcterms:modified xsi:type="dcterms:W3CDTF">2019-12-04T10:15:00Z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